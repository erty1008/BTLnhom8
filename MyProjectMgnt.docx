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6FAE063">
                <wp:simplePos x="0" y="0"/>
                <wp:positionH relativeFrom="column">
                  <wp:posOffset>-80646</wp:posOffset>
                </wp:positionH>
                <wp:positionV relativeFrom="paragraph">
                  <wp:posOffset>-27305</wp:posOffset>
                </wp:positionV>
                <wp:extent cx="1933575" cy="572494"/>
                <wp:effectExtent l="0" t="0" r="28575" b="18415"/>
                <wp:wrapNone/>
                <wp:docPr id="11" name="Text Box 11"/>
                <wp:cNvGraphicFramePr/>
                <a:graphic xmlns:a="http://schemas.openxmlformats.org/drawingml/2006/main">
                  <a:graphicData uri="http://schemas.microsoft.com/office/word/2010/wordprocessingShape">
                    <wps:wsp>
                      <wps:cNvSpPr txBox="1"/>
                      <wps:spPr>
                        <a:xfrm>
                          <a:off x="0" y="0"/>
                          <a:ext cx="1933575" cy="572494"/>
                        </a:xfrm>
                        <a:prstGeom prst="rect">
                          <a:avLst/>
                        </a:prstGeom>
                        <a:solidFill>
                          <a:schemeClr val="lt1"/>
                        </a:solidFill>
                        <a:ln w="6350">
                          <a:solidFill>
                            <a:prstClr val="black"/>
                          </a:solidFill>
                        </a:ln>
                      </wps:spPr>
                      <wps:txb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35pt;margin-top:-2.15pt;width:152.25pt;height:45.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" fillcolor="white [3201]" strokeweight=".5pt">
                <v:textbox>
                  <w:txbxContent>
                    <w:p w14:paraId="43F0BF96" w14:textId="03A3B99A" w:rsidR="006050C9" w:rsidRPr="001501A9" w:rsidRDefault="006050C9">
                      <w:pPr>
                        <w:rPr>
                          <w:b/>
                          <w:i/>
                          <w:color w:val="C00000"/>
                        </w:rPr>
                      </w:pPr>
                      <w:r>
                        <w:rPr>
                          <w:b/>
                          <w:i/>
                          <w:noProof/>
                          <w:color w:val="C00000"/>
                        </w:rPr>
                        <w:drawing>
                          <wp:inline distT="0" distB="0" distL="0" distR="0" wp14:anchorId="7DEB90BA" wp14:editId="2AA14778">
                            <wp:extent cx="371475" cy="285750"/>
                            <wp:effectExtent l="0" t="0" r="9525"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any_logo.jpg"/>
                                    <pic:cNvPicPr/>
                                  </pic:nvPicPr>
                                  <pic:blipFill rotWithShape="1">
                                    <a:blip r:embed="rId8">
                                      <a:extLst>
                                        <a:ext uri="{28A0092B-C50C-407E-A947-70E740481C1C}">
                                          <a14:useLocalDpi xmlns:a14="http://schemas.microsoft.com/office/drawing/2010/main" val="0"/>
                                        </a:ext>
                                      </a:extLst>
                                    </a:blip>
                                    <a:srcRect l="11569" t="20080" r="13238" b="19679"/>
                                    <a:stretch/>
                                  </pic:blipFill>
                                  <pic:spPr bwMode="auto">
                                    <a:xfrm>
                                      <a:off x="0" y="0"/>
                                      <a:ext cx="371475" cy="285750"/>
                                    </a:xfrm>
                                    <a:prstGeom prst="rect">
                                      <a:avLst/>
                                    </a:prstGeom>
                                    <a:ln>
                                      <a:noFill/>
                                    </a:ln>
                                    <a:extLst>
                                      <a:ext uri="{53640926-AAD7-44D8-BBD7-CCE9431645EC}">
                                        <a14:shadowObscured xmlns:a14="http://schemas.microsoft.com/office/drawing/2010/main"/>
                                      </a:ext>
                                    </a:extLst>
                                  </pic:spPr>
                                </pic:pic>
                              </a:graphicData>
                            </a:graphic>
                          </wp:inline>
                        </w:drawing>
                      </w:r>
                      <w:r>
                        <w:rPr>
                          <w:b/>
                          <w:i/>
                          <w:color w:val="C00000"/>
                        </w:rPr>
                        <w:t>Công ty TNHH 97CH</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3FBA3F34" w:rsidR="00F34A9B" w:rsidRPr="009A57EC" w:rsidRDefault="00D12F29">
      <w:pPr>
        <w:pBdr>
          <w:bottom w:val="single" w:sz="4" w:space="1" w:color="808080"/>
        </w:pBdr>
        <w:rPr>
          <w:rFonts w:cs="Arial"/>
          <w:b/>
          <w:color w:val="951B13"/>
          <w:sz w:val="58"/>
          <w:szCs w:val="48"/>
        </w:rPr>
      </w:pPr>
      <w:r>
        <w:rPr>
          <w:rFonts w:cs="Arial"/>
          <w:b/>
          <w:color w:val="951B13"/>
          <w:sz w:val="58"/>
          <w:szCs w:val="48"/>
        </w:rPr>
        <w:t>Project / Dự án</w:t>
      </w:r>
    </w:p>
    <w:p w14:paraId="4710149D" w14:textId="0A72FBC9" w:rsidR="00D12F29" w:rsidRPr="00D12F29" w:rsidRDefault="00D12F29">
      <w:pPr>
        <w:spacing w:after="80"/>
        <w:rPr>
          <w:b/>
          <w:i/>
          <w:sz w:val="42"/>
        </w:rPr>
      </w:pPr>
      <w:bookmarkStart w:id="0" w:name="_Hlk532110617"/>
      <w:r>
        <w:rPr>
          <w:b/>
          <w:i/>
          <w:sz w:val="42"/>
        </w:rPr>
        <w:t>Ứng dụng hệ thống thông tin sinh viên trên Android</w:t>
      </w:r>
    </w:p>
    <w:bookmarkEnd w:id="0"/>
    <w:p w14:paraId="07D84872" w14:textId="53527B2A" w:rsidR="00F34A9B" w:rsidRDefault="00F34A9B" w:rsidP="00E83396">
      <w:r>
        <w:rPr>
          <w:i/>
        </w:rPr>
        <w:t>[</w:t>
      </w:r>
      <w:r w:rsidR="00D12F29">
        <w:rPr>
          <w:i/>
        </w:rPr>
        <w:t>Mã dự án: H3TA</w:t>
      </w:r>
      <w:r w:rsidR="001E1DBE">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Mucluc2"/>
        <w:tabs>
          <w:tab w:val="clear" w:pos="1540"/>
          <w:tab w:val="left" w:pos="-110"/>
          <w:tab w:val="right" w:leader="dot" w:pos="8467"/>
        </w:tabs>
        <w:ind w:left="990" w:firstLine="0"/>
        <w:rPr>
          <w:b/>
          <w:bCs/>
        </w:rPr>
      </w:pPr>
    </w:p>
    <w:p w14:paraId="5DAD0FDA" w14:textId="77777777" w:rsidR="00F34A9B" w:rsidRDefault="00F34A9B">
      <w:pPr>
        <w:pStyle w:val="Mucluc3"/>
      </w:pPr>
      <w:r>
        <w:tab/>
      </w:r>
    </w:p>
    <w:p w14:paraId="691438EC" w14:textId="7A4E20E2" w:rsidR="00AB2031" w:rsidRDefault="00030EB1">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Siuktni"/>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Siuktni"/>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E34B27">
      <w:pPr>
        <w:pStyle w:val="Mucluc2"/>
        <w:rPr>
          <w:rFonts w:asciiTheme="minorHAnsi" w:eastAsiaTheme="minorEastAsia" w:hAnsiTheme="minorHAnsi" w:cstheme="minorBidi"/>
          <w:noProof/>
          <w:sz w:val="22"/>
          <w:szCs w:val="22"/>
          <w:lang w:eastAsia="en-US" w:bidi="ar-SA"/>
        </w:rPr>
      </w:pPr>
      <w:hyperlink w:anchor="_Toc527975127" w:history="1">
        <w:r w:rsidR="00AB2031" w:rsidRPr="00695964">
          <w:rPr>
            <w:rStyle w:val="Siuktni"/>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E34B27">
      <w:pPr>
        <w:pStyle w:val="Mucluc2"/>
        <w:rPr>
          <w:rFonts w:asciiTheme="minorHAnsi" w:eastAsiaTheme="minorEastAsia" w:hAnsiTheme="minorHAnsi" w:cstheme="minorBidi"/>
          <w:noProof/>
          <w:sz w:val="22"/>
          <w:szCs w:val="22"/>
          <w:lang w:eastAsia="en-US" w:bidi="ar-SA"/>
        </w:rPr>
      </w:pPr>
      <w:hyperlink w:anchor="_Toc527975128" w:history="1">
        <w:r w:rsidR="00AB2031" w:rsidRPr="00695964">
          <w:rPr>
            <w:rStyle w:val="Siuktni"/>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37FE7A56" w:rsidR="00AB2031" w:rsidRDefault="00E34B27">
      <w:pPr>
        <w:pStyle w:val="Mucluc2"/>
        <w:rPr>
          <w:rFonts w:asciiTheme="minorHAnsi" w:eastAsiaTheme="minorEastAsia" w:hAnsiTheme="minorHAnsi" w:cstheme="minorBidi"/>
          <w:noProof/>
          <w:sz w:val="22"/>
          <w:szCs w:val="22"/>
          <w:lang w:eastAsia="en-US" w:bidi="ar-SA"/>
        </w:rPr>
      </w:pPr>
      <w:hyperlink w:anchor="_Toc527975129" w:history="1">
        <w:r w:rsidR="00AB2031" w:rsidRPr="00695964">
          <w:rPr>
            <w:rStyle w:val="Siuktni"/>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chia vai trò của thành viên dự án và khách hàng</w:t>
        </w:r>
        <w:r w:rsidR="00AB2031">
          <w:rPr>
            <w:noProof/>
            <w:webHidden/>
          </w:rPr>
          <w:tab/>
        </w:r>
        <w:r w:rsidR="0067104A">
          <w:rPr>
            <w:noProof/>
            <w:webHidden/>
          </w:rPr>
          <w:t>5</w:t>
        </w:r>
      </w:hyperlink>
    </w:p>
    <w:p w14:paraId="43A3C420" w14:textId="166492E9"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Siuktni"/>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Khảo sát dự án</w:t>
        </w:r>
        <w:r w:rsidR="00AB2031">
          <w:rPr>
            <w:noProof/>
            <w:webHidden/>
          </w:rPr>
          <w:tab/>
        </w:r>
        <w:r w:rsidR="0067104A">
          <w:rPr>
            <w:noProof/>
            <w:webHidden/>
          </w:rPr>
          <w:t>5</w:t>
        </w:r>
      </w:hyperlink>
    </w:p>
    <w:p w14:paraId="7CA7D364" w14:textId="52839D0D" w:rsidR="00AB2031" w:rsidRDefault="00E34B27">
      <w:pPr>
        <w:pStyle w:val="Mucluc2"/>
        <w:rPr>
          <w:rFonts w:asciiTheme="minorHAnsi" w:eastAsiaTheme="minorEastAsia" w:hAnsiTheme="minorHAnsi" w:cstheme="minorBidi"/>
          <w:noProof/>
          <w:sz w:val="22"/>
          <w:szCs w:val="22"/>
          <w:lang w:eastAsia="en-US" w:bidi="ar-SA"/>
        </w:rPr>
      </w:pPr>
      <w:hyperlink w:anchor="_Toc527975131" w:history="1">
        <w:r w:rsidR="00AB2031" w:rsidRPr="00695964">
          <w:rPr>
            <w:rStyle w:val="Siuktni"/>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Yêu cầu khách hàng</w:t>
        </w:r>
        <w:r w:rsidR="00AB2031">
          <w:rPr>
            <w:noProof/>
            <w:webHidden/>
          </w:rPr>
          <w:tab/>
        </w:r>
        <w:r w:rsidR="0067104A">
          <w:rPr>
            <w:noProof/>
            <w:webHidden/>
          </w:rPr>
          <w:t>5</w:t>
        </w:r>
      </w:hyperlink>
    </w:p>
    <w:p w14:paraId="4D65A661" w14:textId="3823D155" w:rsidR="00AB2031" w:rsidRDefault="00E34B27">
      <w:pPr>
        <w:pStyle w:val="Mucluc2"/>
        <w:rPr>
          <w:rFonts w:asciiTheme="minorHAnsi" w:eastAsiaTheme="minorEastAsia" w:hAnsiTheme="minorHAnsi" w:cstheme="minorBidi"/>
          <w:noProof/>
          <w:sz w:val="22"/>
          <w:szCs w:val="22"/>
          <w:lang w:eastAsia="en-US" w:bidi="ar-SA"/>
        </w:rPr>
      </w:pPr>
      <w:hyperlink w:anchor="_Toc527975132" w:history="1">
        <w:r w:rsidR="00AB2031" w:rsidRPr="00695964">
          <w:rPr>
            <w:rStyle w:val="Siuktni"/>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hiện thời – nghiệp vụ</w:t>
        </w:r>
        <w:r w:rsidR="00AB2031">
          <w:rPr>
            <w:noProof/>
            <w:webHidden/>
          </w:rPr>
          <w:tab/>
        </w:r>
        <w:r w:rsidR="0067104A">
          <w:rPr>
            <w:noProof/>
            <w:webHidden/>
          </w:rPr>
          <w:t>5</w:t>
        </w:r>
      </w:hyperlink>
    </w:p>
    <w:p w14:paraId="4FACA53D" w14:textId="31BCD731" w:rsidR="00AB2031" w:rsidRDefault="00E34B27">
      <w:pPr>
        <w:pStyle w:val="Mucluc2"/>
        <w:rPr>
          <w:rFonts w:asciiTheme="minorHAnsi" w:eastAsiaTheme="minorEastAsia" w:hAnsiTheme="minorHAnsi" w:cstheme="minorBidi"/>
          <w:noProof/>
          <w:sz w:val="22"/>
          <w:szCs w:val="22"/>
          <w:lang w:eastAsia="en-US" w:bidi="ar-SA"/>
        </w:rPr>
      </w:pPr>
      <w:hyperlink w:anchor="_Toc527975133" w:history="1">
        <w:r w:rsidR="00AB2031" w:rsidRPr="00695964">
          <w:rPr>
            <w:rStyle w:val="Siuktni"/>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Mô hình hoạt động dự kiến sau khi áp dụng sản phẩm mới</w:t>
        </w:r>
        <w:r w:rsidR="00AB2031">
          <w:rPr>
            <w:noProof/>
            <w:webHidden/>
          </w:rPr>
          <w:tab/>
        </w:r>
        <w:r w:rsidR="0067104A">
          <w:rPr>
            <w:noProof/>
            <w:webHidden/>
          </w:rPr>
          <w:t>6</w:t>
        </w:r>
      </w:hyperlink>
    </w:p>
    <w:p w14:paraId="2D4BF25F" w14:textId="519E82CD" w:rsidR="00AB2031" w:rsidRDefault="00E34B27">
      <w:pPr>
        <w:pStyle w:val="Mucluc2"/>
        <w:rPr>
          <w:rFonts w:asciiTheme="minorHAnsi" w:eastAsiaTheme="minorEastAsia" w:hAnsiTheme="minorHAnsi" w:cstheme="minorBidi"/>
          <w:noProof/>
          <w:sz w:val="22"/>
          <w:szCs w:val="22"/>
          <w:lang w:eastAsia="en-US" w:bidi="ar-SA"/>
        </w:rPr>
      </w:pPr>
      <w:hyperlink w:anchor="_Toc527975134" w:history="1">
        <w:r w:rsidR="00AB2031" w:rsidRPr="00695964">
          <w:rPr>
            <w:rStyle w:val="Siuktni"/>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Phân tích ưu điểm/nhược điểm/lợi ích khách hàng</w:t>
        </w:r>
        <w:r w:rsidR="00AB2031">
          <w:rPr>
            <w:noProof/>
            <w:webHidden/>
          </w:rPr>
          <w:tab/>
        </w:r>
        <w:r w:rsidR="0067104A">
          <w:rPr>
            <w:noProof/>
            <w:webHidden/>
          </w:rPr>
          <w:t>6</w:t>
        </w:r>
      </w:hyperlink>
    </w:p>
    <w:p w14:paraId="559DFEDA" w14:textId="0C9F1860"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Siuktni"/>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w:t>
        </w:r>
        <w:r w:rsidR="00AB2031">
          <w:rPr>
            <w:noProof/>
            <w:webHidden/>
          </w:rPr>
          <w:tab/>
        </w:r>
        <w:r w:rsidR="0067104A">
          <w:rPr>
            <w:noProof/>
            <w:webHidden/>
          </w:rPr>
          <w:t>7</w:t>
        </w:r>
      </w:hyperlink>
    </w:p>
    <w:p w14:paraId="2946D0F5" w14:textId="3D5035F5" w:rsidR="00AB2031" w:rsidRDefault="00E34B27">
      <w:pPr>
        <w:pStyle w:val="Mucluc2"/>
        <w:rPr>
          <w:rFonts w:asciiTheme="minorHAnsi" w:eastAsiaTheme="minorEastAsia" w:hAnsiTheme="minorHAnsi" w:cstheme="minorBidi"/>
          <w:noProof/>
          <w:sz w:val="22"/>
          <w:szCs w:val="22"/>
          <w:lang w:eastAsia="en-US" w:bidi="ar-SA"/>
        </w:rPr>
      </w:pPr>
      <w:hyperlink w:anchor="_Toc527975136" w:history="1">
        <w:r w:rsidR="00AB2031" w:rsidRPr="00695964">
          <w:rPr>
            <w:rStyle w:val="Siuktni"/>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tính năng</w:t>
        </w:r>
        <w:r w:rsidR="00AB2031">
          <w:rPr>
            <w:noProof/>
            <w:webHidden/>
          </w:rPr>
          <w:tab/>
        </w:r>
        <w:r w:rsidR="0067104A">
          <w:rPr>
            <w:noProof/>
            <w:webHidden/>
          </w:rPr>
          <w:t>7</w:t>
        </w:r>
      </w:hyperlink>
    </w:p>
    <w:p w14:paraId="1CCAFFBA" w14:textId="3B58F7C8" w:rsidR="00AB2031" w:rsidRDefault="00E34B27">
      <w:pPr>
        <w:pStyle w:val="Mucluc2"/>
        <w:rPr>
          <w:rFonts w:asciiTheme="minorHAnsi" w:eastAsiaTheme="minorEastAsia" w:hAnsiTheme="minorHAnsi" w:cstheme="minorBidi"/>
          <w:noProof/>
          <w:sz w:val="22"/>
          <w:szCs w:val="22"/>
          <w:lang w:eastAsia="en-US" w:bidi="ar-SA"/>
        </w:rPr>
      </w:pPr>
      <w:hyperlink w:anchor="_Toc527975137" w:history="1">
        <w:r w:rsidR="00AB2031" w:rsidRPr="00695964">
          <w:rPr>
            <w:rStyle w:val="Siuktni"/>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tích hợp hệ thống</w:t>
        </w:r>
        <w:r w:rsidR="00AB2031">
          <w:rPr>
            <w:noProof/>
            <w:webHidden/>
          </w:rPr>
          <w:tab/>
        </w:r>
        <w:r w:rsidR="0067104A">
          <w:rPr>
            <w:noProof/>
            <w:webHidden/>
          </w:rPr>
          <w:t>7</w:t>
        </w:r>
      </w:hyperlink>
    </w:p>
    <w:p w14:paraId="32C1494E" w14:textId="65BB8B0C" w:rsidR="00AB2031" w:rsidRDefault="00E34B27">
      <w:pPr>
        <w:pStyle w:val="Mucluc2"/>
        <w:rPr>
          <w:rFonts w:asciiTheme="minorHAnsi" w:eastAsiaTheme="minorEastAsia" w:hAnsiTheme="minorHAnsi" w:cstheme="minorBidi"/>
          <w:noProof/>
          <w:sz w:val="22"/>
          <w:szCs w:val="22"/>
          <w:lang w:eastAsia="en-US" w:bidi="ar-SA"/>
        </w:rPr>
      </w:pPr>
      <w:hyperlink w:anchor="_Toc527975138" w:history="1">
        <w:r w:rsidR="00AB2031" w:rsidRPr="00695964">
          <w:rPr>
            <w:rStyle w:val="Siuktni"/>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thời gian</w:t>
        </w:r>
        <w:r w:rsidR="00AB2031">
          <w:rPr>
            <w:noProof/>
            <w:webHidden/>
          </w:rPr>
          <w:tab/>
        </w:r>
        <w:r w:rsidR="0067104A">
          <w:rPr>
            <w:noProof/>
            <w:webHidden/>
          </w:rPr>
          <w:t>8</w:t>
        </w:r>
      </w:hyperlink>
    </w:p>
    <w:p w14:paraId="3C25FACC" w14:textId="2A090340" w:rsidR="00AB2031" w:rsidRDefault="00E34B27">
      <w:pPr>
        <w:pStyle w:val="Mucluc2"/>
        <w:rPr>
          <w:rFonts w:asciiTheme="minorHAnsi" w:eastAsiaTheme="minorEastAsia" w:hAnsiTheme="minorHAnsi" w:cstheme="minorBidi"/>
          <w:noProof/>
          <w:sz w:val="22"/>
          <w:szCs w:val="22"/>
          <w:lang w:eastAsia="en-US" w:bidi="ar-SA"/>
        </w:rPr>
      </w:pPr>
      <w:hyperlink w:anchor="_Toc527975139" w:history="1">
        <w:r w:rsidR="00AB2031" w:rsidRPr="00695964">
          <w:rPr>
            <w:rStyle w:val="Siuktni"/>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rủi ro</w:t>
        </w:r>
        <w:r w:rsidR="00AB2031">
          <w:rPr>
            <w:noProof/>
            <w:webHidden/>
          </w:rPr>
          <w:tab/>
        </w:r>
        <w:r w:rsidR="0067104A">
          <w:rPr>
            <w:noProof/>
            <w:webHidden/>
          </w:rPr>
          <w:t>8</w:t>
        </w:r>
      </w:hyperlink>
    </w:p>
    <w:p w14:paraId="18132633" w14:textId="273FE5F8" w:rsidR="00AB2031" w:rsidRDefault="00E34B27">
      <w:pPr>
        <w:pStyle w:val="Mucluc2"/>
        <w:rPr>
          <w:rFonts w:asciiTheme="minorHAnsi" w:eastAsiaTheme="minorEastAsia" w:hAnsiTheme="minorHAnsi" w:cstheme="minorBidi"/>
          <w:noProof/>
          <w:sz w:val="22"/>
          <w:szCs w:val="22"/>
          <w:lang w:eastAsia="en-US" w:bidi="ar-SA"/>
        </w:rPr>
      </w:pPr>
      <w:hyperlink w:anchor="_Toc527975140" w:history="1">
        <w:r w:rsidR="00AB2031" w:rsidRPr="00695964">
          <w:rPr>
            <w:rStyle w:val="Siuktni"/>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Siuktni"/>
            <w:noProof/>
          </w:rPr>
          <w:t>Xác định các hạng mục kiểm thử</w:t>
        </w:r>
        <w:r w:rsidR="00AB2031">
          <w:rPr>
            <w:noProof/>
            <w:webHidden/>
          </w:rPr>
          <w:tab/>
        </w:r>
        <w:r w:rsidR="0067104A">
          <w:rPr>
            <w:noProof/>
            <w:webHidden/>
          </w:rPr>
          <w:t>9</w:t>
        </w:r>
      </w:hyperlink>
    </w:p>
    <w:p w14:paraId="31AD2DF2" w14:textId="3BF08136" w:rsidR="00AB2031" w:rsidRDefault="00E34B27">
      <w:pPr>
        <w:pStyle w:val="Mucluc2"/>
        <w:rPr>
          <w:rFonts w:asciiTheme="minorHAnsi" w:eastAsiaTheme="minorEastAsia" w:hAnsiTheme="minorHAnsi" w:cstheme="minorBidi"/>
          <w:noProof/>
          <w:sz w:val="22"/>
          <w:szCs w:val="22"/>
          <w:lang w:eastAsia="en-US" w:bidi="ar-SA"/>
        </w:rPr>
      </w:pPr>
      <w:hyperlink w:anchor="_Toc527975141" w:history="1">
        <w:r w:rsidR="00AB2031" w:rsidRPr="00695964">
          <w:rPr>
            <w:rStyle w:val="Siuktni"/>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Siuktni"/>
            <w:noProof/>
          </w:rPr>
          <w:t>Ước lượng cách thức triển khai/cài đặt</w:t>
        </w:r>
        <w:r w:rsidR="00AB2031">
          <w:rPr>
            <w:noProof/>
            <w:webHidden/>
          </w:rPr>
          <w:tab/>
        </w:r>
        <w:r w:rsidR="0067104A">
          <w:rPr>
            <w:noProof/>
            <w:webHidden/>
          </w:rPr>
          <w:t>9</w:t>
        </w:r>
      </w:hyperlink>
    </w:p>
    <w:p w14:paraId="5BC87853" w14:textId="6A2DC036"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Siuktni"/>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Ước lượng giá thành</w:t>
        </w:r>
        <w:r w:rsidR="00AB2031">
          <w:rPr>
            <w:noProof/>
            <w:webHidden/>
          </w:rPr>
          <w:tab/>
        </w:r>
        <w:r w:rsidR="0067104A">
          <w:rPr>
            <w:noProof/>
            <w:webHidden/>
          </w:rPr>
          <w:t>9</w:t>
        </w:r>
      </w:hyperlink>
    </w:p>
    <w:p w14:paraId="34BCF912" w14:textId="1F2E9D77"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Siuktni"/>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chia các giai đoạn chính</w:t>
        </w:r>
        <w:r w:rsidR="00AB2031">
          <w:rPr>
            <w:noProof/>
            <w:webHidden/>
          </w:rPr>
          <w:tab/>
        </w:r>
        <w:r w:rsidR="0067104A">
          <w:rPr>
            <w:noProof/>
            <w:webHidden/>
          </w:rPr>
          <w:t>10</w:t>
        </w:r>
      </w:hyperlink>
    </w:p>
    <w:p w14:paraId="50ABF71D" w14:textId="0B72DF6F"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Siuktni"/>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rPr>
          <w:t>Phân tích thiết kế</w:t>
        </w:r>
        <w:r w:rsidR="00AB2031">
          <w:rPr>
            <w:noProof/>
            <w:webHidden/>
          </w:rPr>
          <w:tab/>
        </w:r>
        <w:r w:rsidR="0067104A">
          <w:rPr>
            <w:noProof/>
            <w:webHidden/>
          </w:rPr>
          <w:t>11</w:t>
        </w:r>
      </w:hyperlink>
    </w:p>
    <w:p w14:paraId="7033E9A0" w14:textId="52B12DF8" w:rsidR="00AB2031" w:rsidRDefault="00E34B27">
      <w:pPr>
        <w:pStyle w:val="Mucluc2"/>
        <w:rPr>
          <w:rFonts w:asciiTheme="minorHAnsi" w:eastAsiaTheme="minorEastAsia" w:hAnsiTheme="minorHAnsi" w:cstheme="minorBidi"/>
          <w:noProof/>
          <w:sz w:val="22"/>
          <w:szCs w:val="22"/>
          <w:lang w:eastAsia="en-US" w:bidi="ar-SA"/>
        </w:rPr>
      </w:pPr>
      <w:hyperlink w:anchor="_Toc527975145" w:history="1">
        <w:r w:rsidR="00AB2031" w:rsidRPr="00695964">
          <w:rPr>
            <w:rStyle w:val="Siuktni"/>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Mô hình tích hợp phần cứng/phần mềm</w:t>
        </w:r>
        <w:r w:rsidR="00AB2031">
          <w:rPr>
            <w:noProof/>
            <w:webHidden/>
          </w:rPr>
          <w:tab/>
        </w:r>
        <w:r w:rsidR="0067104A">
          <w:rPr>
            <w:noProof/>
            <w:webHidden/>
          </w:rPr>
          <w:t>11</w:t>
        </w:r>
      </w:hyperlink>
    </w:p>
    <w:p w14:paraId="12969404" w14:textId="410B421E" w:rsidR="00AB2031" w:rsidRDefault="00E34B27">
      <w:pPr>
        <w:pStyle w:val="Mucluc2"/>
        <w:rPr>
          <w:rFonts w:asciiTheme="minorHAnsi" w:eastAsiaTheme="minorEastAsia" w:hAnsiTheme="minorHAnsi" w:cstheme="minorBidi"/>
          <w:noProof/>
          <w:sz w:val="22"/>
          <w:szCs w:val="22"/>
          <w:lang w:eastAsia="en-US" w:bidi="ar-SA"/>
        </w:rPr>
      </w:pPr>
      <w:hyperlink w:anchor="_Toc527975146" w:history="1">
        <w:r w:rsidR="00AB2031" w:rsidRPr="00695964">
          <w:rPr>
            <w:rStyle w:val="Siuktni"/>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Giao diện</w:t>
        </w:r>
        <w:r w:rsidR="00AB2031">
          <w:rPr>
            <w:noProof/>
            <w:webHidden/>
          </w:rPr>
          <w:tab/>
        </w:r>
        <w:r w:rsidR="0067104A">
          <w:rPr>
            <w:noProof/>
            <w:webHidden/>
          </w:rPr>
          <w:t>12</w:t>
        </w:r>
      </w:hyperlink>
    </w:p>
    <w:p w14:paraId="35B91EB7" w14:textId="21FD8B13" w:rsidR="00AB2031" w:rsidRDefault="00E34B27">
      <w:pPr>
        <w:pStyle w:val="Mucluc2"/>
        <w:rPr>
          <w:rFonts w:asciiTheme="minorHAnsi" w:eastAsiaTheme="minorEastAsia" w:hAnsiTheme="minorHAnsi" w:cstheme="minorBidi"/>
          <w:noProof/>
          <w:sz w:val="22"/>
          <w:szCs w:val="22"/>
          <w:lang w:eastAsia="en-US" w:bidi="ar-SA"/>
        </w:rPr>
      </w:pPr>
      <w:hyperlink w:anchor="_Toc527975147" w:history="1">
        <w:r w:rsidR="00AB2031" w:rsidRPr="00695964">
          <w:rPr>
            <w:rStyle w:val="Siuktni"/>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Cơ sở dữ liệu</w:t>
        </w:r>
        <w:r w:rsidR="00AB2031">
          <w:rPr>
            <w:noProof/>
            <w:webHidden/>
          </w:rPr>
          <w:tab/>
        </w:r>
        <w:r w:rsidR="0067104A">
          <w:rPr>
            <w:noProof/>
            <w:webHidden/>
          </w:rPr>
          <w:t>14</w:t>
        </w:r>
      </w:hyperlink>
    </w:p>
    <w:p w14:paraId="19DC3457" w14:textId="44B31586" w:rsidR="00AB2031" w:rsidRDefault="00E34B27">
      <w:pPr>
        <w:pStyle w:val="Mucluc2"/>
        <w:rPr>
          <w:rFonts w:asciiTheme="minorHAnsi" w:eastAsiaTheme="minorEastAsia" w:hAnsiTheme="minorHAnsi" w:cstheme="minorBidi"/>
          <w:noProof/>
          <w:sz w:val="22"/>
          <w:szCs w:val="22"/>
          <w:lang w:eastAsia="en-US" w:bidi="ar-SA"/>
        </w:rPr>
      </w:pPr>
      <w:hyperlink w:anchor="_Toc527975148" w:history="1">
        <w:r w:rsidR="00AB2031" w:rsidRPr="00695964">
          <w:rPr>
            <w:rStyle w:val="Siuktni"/>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Mạng</w:t>
        </w:r>
        <w:r w:rsidR="00AB2031">
          <w:rPr>
            <w:noProof/>
            <w:webHidden/>
          </w:rPr>
          <w:tab/>
        </w:r>
        <w:r w:rsidR="00EF6F00">
          <w:rPr>
            <w:noProof/>
            <w:webHidden/>
          </w:rPr>
          <w:t>15</w:t>
        </w:r>
      </w:hyperlink>
    </w:p>
    <w:p w14:paraId="2FD0A9A0" w14:textId="64401F4A" w:rsidR="00AB2031" w:rsidRDefault="00E34B27">
      <w:pPr>
        <w:pStyle w:val="Mucluc2"/>
        <w:rPr>
          <w:rFonts w:asciiTheme="minorHAnsi" w:eastAsiaTheme="minorEastAsia" w:hAnsiTheme="minorHAnsi" w:cstheme="minorBidi"/>
          <w:noProof/>
          <w:sz w:val="22"/>
          <w:szCs w:val="22"/>
          <w:lang w:eastAsia="en-US" w:bidi="ar-SA"/>
        </w:rPr>
      </w:pPr>
      <w:hyperlink w:anchor="_Toc527975149" w:history="1">
        <w:r w:rsidR="00AB2031" w:rsidRPr="00695964">
          <w:rPr>
            <w:rStyle w:val="Siuktni"/>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Tương tác người dùng</w:t>
        </w:r>
        <w:r w:rsidR="00AB2031">
          <w:rPr>
            <w:noProof/>
            <w:webHidden/>
          </w:rPr>
          <w:tab/>
        </w:r>
        <w:r w:rsidR="00EF6F00">
          <w:rPr>
            <w:noProof/>
            <w:webHidden/>
          </w:rPr>
          <w:t>15</w:t>
        </w:r>
      </w:hyperlink>
    </w:p>
    <w:p w14:paraId="7308258E" w14:textId="6E0F5302" w:rsidR="00AB2031" w:rsidRDefault="00E34B27">
      <w:pPr>
        <w:pStyle w:val="Mucluc2"/>
        <w:rPr>
          <w:rFonts w:asciiTheme="minorHAnsi" w:eastAsiaTheme="minorEastAsia" w:hAnsiTheme="minorHAnsi" w:cstheme="minorBidi"/>
          <w:noProof/>
          <w:sz w:val="22"/>
          <w:szCs w:val="22"/>
          <w:lang w:eastAsia="en-US" w:bidi="ar-SA"/>
        </w:rPr>
      </w:pPr>
      <w:hyperlink w:anchor="_Toc527975150" w:history="1">
        <w:r w:rsidR="00AB2031" w:rsidRPr="00695964">
          <w:rPr>
            <w:rStyle w:val="Siuktni"/>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Đặc tả giao diện API (interface)</w:t>
        </w:r>
        <w:r w:rsidR="00AB2031">
          <w:rPr>
            <w:noProof/>
            <w:webHidden/>
          </w:rPr>
          <w:tab/>
        </w:r>
        <w:r w:rsidR="00EF6F00">
          <w:rPr>
            <w:noProof/>
            <w:webHidden/>
          </w:rPr>
          <w:t>16</w:t>
        </w:r>
      </w:hyperlink>
    </w:p>
    <w:p w14:paraId="1A95AEE6" w14:textId="3F8F8412" w:rsidR="00AB2031" w:rsidRDefault="00E34B27">
      <w:pPr>
        <w:pStyle w:val="Mucluc2"/>
        <w:rPr>
          <w:rFonts w:asciiTheme="minorHAnsi" w:eastAsiaTheme="minorEastAsia" w:hAnsiTheme="minorHAnsi" w:cstheme="minorBidi"/>
          <w:noProof/>
          <w:sz w:val="22"/>
          <w:szCs w:val="22"/>
          <w:lang w:eastAsia="en-US" w:bidi="ar-SA"/>
        </w:rPr>
      </w:pPr>
      <w:hyperlink w:anchor="_Toc527975151" w:history="1">
        <w:r w:rsidR="00AB2031" w:rsidRPr="00695964">
          <w:rPr>
            <w:rStyle w:val="Siuktni"/>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Bảo mật</w:t>
        </w:r>
        <w:r w:rsidR="00AB2031">
          <w:rPr>
            <w:noProof/>
            <w:webHidden/>
          </w:rPr>
          <w:tab/>
        </w:r>
        <w:r w:rsidR="00EF6F00">
          <w:rPr>
            <w:noProof/>
            <w:webHidden/>
          </w:rPr>
          <w:t>17</w:t>
        </w:r>
      </w:hyperlink>
    </w:p>
    <w:p w14:paraId="7B638033" w14:textId="773C01A1" w:rsidR="00AB2031" w:rsidRDefault="00E34B27">
      <w:pPr>
        <w:pStyle w:val="Mucluc2"/>
        <w:rPr>
          <w:rFonts w:asciiTheme="minorHAnsi" w:eastAsiaTheme="minorEastAsia" w:hAnsiTheme="minorHAnsi" w:cstheme="minorBidi"/>
          <w:noProof/>
          <w:sz w:val="22"/>
          <w:szCs w:val="22"/>
          <w:lang w:eastAsia="en-US" w:bidi="ar-SA"/>
        </w:rPr>
      </w:pPr>
      <w:hyperlink w:anchor="_Toc527975152" w:history="1">
        <w:r w:rsidR="00AB2031" w:rsidRPr="00695964">
          <w:rPr>
            <w:rStyle w:val="Siuktni"/>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Sao lưu phục hồi</w:t>
        </w:r>
        <w:r w:rsidR="00AB2031">
          <w:rPr>
            <w:noProof/>
            <w:webHidden/>
          </w:rPr>
          <w:tab/>
        </w:r>
        <w:r w:rsidR="00EF6F00">
          <w:rPr>
            <w:noProof/>
            <w:webHidden/>
          </w:rPr>
          <w:t>18</w:t>
        </w:r>
      </w:hyperlink>
    </w:p>
    <w:p w14:paraId="333A0BC8" w14:textId="30FAFE84" w:rsidR="00AB2031" w:rsidRDefault="00E34B27">
      <w:pPr>
        <w:pStyle w:val="Mucluc2"/>
        <w:rPr>
          <w:rFonts w:asciiTheme="minorHAnsi" w:eastAsiaTheme="minorEastAsia" w:hAnsiTheme="minorHAnsi" w:cstheme="minorBidi"/>
          <w:noProof/>
          <w:sz w:val="22"/>
          <w:szCs w:val="22"/>
          <w:lang w:eastAsia="en-US" w:bidi="ar-SA"/>
        </w:rPr>
      </w:pPr>
      <w:hyperlink w:anchor="_Toc527975153" w:history="1">
        <w:r w:rsidR="00AB2031" w:rsidRPr="00695964">
          <w:rPr>
            <w:rStyle w:val="Siuktni"/>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Siuktni"/>
            <w:noProof/>
            <w:lang w:eastAsia="en-US"/>
          </w:rPr>
          <w:t>Chuyển đổi dữ liệu</w:t>
        </w:r>
        <w:r w:rsidR="00AB2031">
          <w:rPr>
            <w:noProof/>
            <w:webHidden/>
          </w:rPr>
          <w:tab/>
        </w:r>
        <w:r w:rsidR="00EF6F00">
          <w:rPr>
            <w:noProof/>
            <w:webHidden/>
          </w:rPr>
          <w:t>18</w:t>
        </w:r>
      </w:hyperlink>
    </w:p>
    <w:p w14:paraId="54E2B6D2" w14:textId="40A503CF" w:rsidR="00AB2031" w:rsidRDefault="00E34B27">
      <w:pPr>
        <w:pStyle w:val="Muclu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Siuktni"/>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Siuktni"/>
            <w:noProof/>
            <w:lang w:eastAsia="en-US"/>
          </w:rPr>
          <w:t>Danh mục tài liệu liên quan</w:t>
        </w:r>
        <w:r w:rsidR="00AB2031">
          <w:rPr>
            <w:noProof/>
            <w:webHidden/>
          </w:rPr>
          <w:tab/>
        </w:r>
        <w:r w:rsidR="00EF6F00">
          <w:rPr>
            <w:noProof/>
            <w:webHidden/>
          </w:rPr>
          <w:t>19</w:t>
        </w:r>
      </w:hyperlink>
    </w:p>
    <w:p w14:paraId="4BA721B3" w14:textId="26B42C4C" w:rsidR="00727431" w:rsidRDefault="00030EB1" w:rsidP="005F37E7">
      <w:pPr>
        <w:pStyle w:val="Muclu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00"/>
        <w:gridCol w:w="810"/>
        <w:gridCol w:w="1710"/>
        <w:gridCol w:w="1715"/>
      </w:tblGrid>
      <w:tr w:rsidR="009A4C41" w:rsidRPr="009A4C41" w14:paraId="7CC174B3" w14:textId="77777777" w:rsidTr="00755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3D5123">
            <w:r w:rsidRPr="009A4C41">
              <w:t>Ngày lập</w:t>
            </w:r>
          </w:p>
        </w:tc>
        <w:tc>
          <w:tcPr>
            <w:tcW w:w="3000" w:type="dxa"/>
          </w:tcPr>
          <w:p w14:paraId="77227211"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810" w:type="dxa"/>
          </w:tcPr>
          <w:p w14:paraId="7F7EE764"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10" w:type="dxa"/>
          </w:tcPr>
          <w:p w14:paraId="427FD2DA"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15" w:type="dxa"/>
          </w:tcPr>
          <w:p w14:paraId="3CC8C1D9" w14:textId="77777777" w:rsidR="00727431" w:rsidRPr="009A4C41" w:rsidRDefault="00727431" w:rsidP="003D512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755640">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04240065" w:rsidR="00727431" w:rsidRPr="009A4C41" w:rsidRDefault="004F61E3" w:rsidP="003D5123">
            <w:r>
              <w:t>01/01/2019</w:t>
            </w:r>
          </w:p>
        </w:tc>
        <w:tc>
          <w:tcPr>
            <w:tcW w:w="3000" w:type="dxa"/>
          </w:tcPr>
          <w:p w14:paraId="33CC2B2A" w14:textId="2AD16F3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Xây dựng danh mục nội dung</w:t>
            </w:r>
          </w:p>
        </w:tc>
        <w:tc>
          <w:tcPr>
            <w:tcW w:w="810" w:type="dxa"/>
          </w:tcPr>
          <w:p w14:paraId="3AA0C2F9" w14:textId="6714F6A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0.1</w:t>
            </w:r>
          </w:p>
        </w:tc>
        <w:tc>
          <w:tcPr>
            <w:tcW w:w="1710" w:type="dxa"/>
          </w:tcPr>
          <w:p w14:paraId="4464A6B2" w14:textId="4D15196A"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645BC524" w14:textId="65ABBD8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39FEF1C1"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8D35BE6" w:rsidR="00727431" w:rsidRPr="009A4C41" w:rsidRDefault="00755640" w:rsidP="003D5123">
            <w:r>
              <w:t>02/01/2019</w:t>
            </w:r>
          </w:p>
        </w:tc>
        <w:tc>
          <w:tcPr>
            <w:tcW w:w="3000" w:type="dxa"/>
          </w:tcPr>
          <w:p w14:paraId="1833F08E" w14:textId="37E6703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Thêm Logo, tên dự án, mục 1</w:t>
            </w:r>
          </w:p>
        </w:tc>
        <w:tc>
          <w:tcPr>
            <w:tcW w:w="810" w:type="dxa"/>
          </w:tcPr>
          <w:p w14:paraId="1BA03C5F" w14:textId="2AE20628" w:rsidR="00727431" w:rsidRPr="009A4C41" w:rsidRDefault="005F5B85" w:rsidP="003D5123">
            <w:pPr>
              <w:cnfStyle w:val="000000000000" w:firstRow="0" w:lastRow="0" w:firstColumn="0" w:lastColumn="0" w:oddVBand="0" w:evenVBand="0" w:oddHBand="0" w:evenHBand="0" w:firstRowFirstColumn="0" w:firstRowLastColumn="0" w:lastRowFirstColumn="0" w:lastRowLastColumn="0"/>
            </w:pPr>
            <w:r>
              <w:t>0.</w:t>
            </w:r>
            <w:r w:rsidR="00755640">
              <w:t>1.1</w:t>
            </w:r>
          </w:p>
        </w:tc>
        <w:tc>
          <w:tcPr>
            <w:tcW w:w="1710" w:type="dxa"/>
          </w:tcPr>
          <w:p w14:paraId="6D38D89C" w14:textId="26FB4CC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c>
          <w:tcPr>
            <w:tcW w:w="1715" w:type="dxa"/>
          </w:tcPr>
          <w:p w14:paraId="38DAB92E" w14:textId="46C1933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5EA5D4F"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F98BFB3" w:rsidR="00727431" w:rsidRPr="009A4C41" w:rsidRDefault="00755640" w:rsidP="003D5123">
            <w:r>
              <w:t>03/01/2019</w:t>
            </w:r>
          </w:p>
        </w:tc>
        <w:tc>
          <w:tcPr>
            <w:tcW w:w="3000" w:type="dxa"/>
          </w:tcPr>
          <w:p w14:paraId="3969F235" w14:textId="1C7F018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2</w:t>
            </w:r>
          </w:p>
        </w:tc>
        <w:tc>
          <w:tcPr>
            <w:tcW w:w="810" w:type="dxa"/>
          </w:tcPr>
          <w:p w14:paraId="307DA07D" w14:textId="3F8F4BB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0.2</w:t>
            </w:r>
          </w:p>
        </w:tc>
        <w:tc>
          <w:tcPr>
            <w:tcW w:w="1710" w:type="dxa"/>
          </w:tcPr>
          <w:p w14:paraId="5E82AEF4" w14:textId="10C0348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567EB4C9" w14:textId="0B39A5F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487E2E70"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69FC31C2" w:rsidR="00727431" w:rsidRPr="009A4C41" w:rsidRDefault="00755640" w:rsidP="003D5123">
            <w:r>
              <w:t>03/01/2019</w:t>
            </w:r>
          </w:p>
        </w:tc>
        <w:tc>
          <w:tcPr>
            <w:tcW w:w="3000" w:type="dxa"/>
          </w:tcPr>
          <w:p w14:paraId="7B305CF3" w14:textId="1FD4B3A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3</w:t>
            </w:r>
          </w:p>
        </w:tc>
        <w:tc>
          <w:tcPr>
            <w:tcW w:w="810" w:type="dxa"/>
          </w:tcPr>
          <w:p w14:paraId="096ACD1E" w14:textId="22C469E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0.3</w:t>
            </w:r>
          </w:p>
        </w:tc>
        <w:tc>
          <w:tcPr>
            <w:tcW w:w="1710" w:type="dxa"/>
          </w:tcPr>
          <w:p w14:paraId="614BAEAB" w14:textId="0CBBA45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F78CDDC" w14:textId="3D9F8C7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5B920AE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C7C1CB5" w:rsidR="00727431" w:rsidRPr="009A4C41" w:rsidRDefault="00755640" w:rsidP="003D5123">
            <w:r>
              <w:t>04/01/2019</w:t>
            </w:r>
          </w:p>
        </w:tc>
        <w:tc>
          <w:tcPr>
            <w:tcW w:w="3000" w:type="dxa"/>
          </w:tcPr>
          <w:p w14:paraId="40B3DC4F" w14:textId="042C0E3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4</w:t>
            </w:r>
          </w:p>
        </w:tc>
        <w:tc>
          <w:tcPr>
            <w:tcW w:w="810" w:type="dxa"/>
          </w:tcPr>
          <w:p w14:paraId="4F179CC3" w14:textId="641FAC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w:t>
            </w:r>
          </w:p>
        </w:tc>
        <w:tc>
          <w:tcPr>
            <w:tcW w:w="1710" w:type="dxa"/>
          </w:tcPr>
          <w:p w14:paraId="57E5CB6A" w14:textId="28D561D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25B994E6" w14:textId="2CDC14AF"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1899197D"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0A3E7810" w:rsidR="00727431" w:rsidRPr="009A4C41" w:rsidRDefault="00755640" w:rsidP="003D5123">
            <w:r>
              <w:t>04/01/2019</w:t>
            </w:r>
          </w:p>
        </w:tc>
        <w:tc>
          <w:tcPr>
            <w:tcW w:w="3000" w:type="dxa"/>
          </w:tcPr>
          <w:p w14:paraId="362C017C" w14:textId="6B5BD13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Sửa lỗi chính tả</w:t>
            </w:r>
          </w:p>
        </w:tc>
        <w:tc>
          <w:tcPr>
            <w:tcW w:w="810" w:type="dxa"/>
          </w:tcPr>
          <w:p w14:paraId="5141B22F" w14:textId="1B837C77"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0.4.1</w:t>
            </w:r>
          </w:p>
        </w:tc>
        <w:tc>
          <w:tcPr>
            <w:tcW w:w="1710" w:type="dxa"/>
          </w:tcPr>
          <w:p w14:paraId="605DA17E" w14:textId="48C19A33"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309589C" w14:textId="12124F8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BB1F9BC"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E419C3F" w:rsidR="00727431" w:rsidRPr="009A4C41" w:rsidRDefault="00755640" w:rsidP="003D5123">
            <w:r>
              <w:t>05/01/2019</w:t>
            </w:r>
          </w:p>
        </w:tc>
        <w:tc>
          <w:tcPr>
            <w:tcW w:w="3000" w:type="dxa"/>
          </w:tcPr>
          <w:p w14:paraId="1F46DC41" w14:textId="63E5A52E"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5</w:t>
            </w:r>
          </w:p>
        </w:tc>
        <w:tc>
          <w:tcPr>
            <w:tcW w:w="810" w:type="dxa"/>
          </w:tcPr>
          <w:p w14:paraId="7C7C64BA" w14:textId="49587AFD"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0.5</w:t>
            </w:r>
          </w:p>
        </w:tc>
        <w:tc>
          <w:tcPr>
            <w:tcW w:w="1710" w:type="dxa"/>
          </w:tcPr>
          <w:p w14:paraId="4B313FD6" w14:textId="3903C471"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B6ACFC8" w14:textId="63827CC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07EDE967"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1D96F6A7" w:rsidR="00727431" w:rsidRPr="009A4C41" w:rsidRDefault="00755640" w:rsidP="003D5123">
            <w:r>
              <w:t>05/01/2019</w:t>
            </w:r>
          </w:p>
        </w:tc>
        <w:tc>
          <w:tcPr>
            <w:tcW w:w="3000" w:type="dxa"/>
          </w:tcPr>
          <w:p w14:paraId="663BAFC1" w14:textId="677F522B"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6</w:t>
            </w:r>
          </w:p>
        </w:tc>
        <w:tc>
          <w:tcPr>
            <w:tcW w:w="810" w:type="dxa"/>
          </w:tcPr>
          <w:p w14:paraId="1AD25F40" w14:textId="68ED5244"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0.6</w:t>
            </w:r>
          </w:p>
        </w:tc>
        <w:tc>
          <w:tcPr>
            <w:tcW w:w="1710" w:type="dxa"/>
          </w:tcPr>
          <w:p w14:paraId="139CCF74" w14:textId="2F50CEF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01CF4746" w14:textId="1FF90295"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r w:rsidR="009A4C41" w:rsidRPr="009A4C41" w14:paraId="6E114908" w14:textId="77777777" w:rsidTr="00755640">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01AD940D" w:rsidR="00727431" w:rsidRPr="009A4C41" w:rsidRDefault="00755640" w:rsidP="003D5123">
            <w:r>
              <w:t>05/01/2019</w:t>
            </w:r>
          </w:p>
        </w:tc>
        <w:tc>
          <w:tcPr>
            <w:tcW w:w="3000" w:type="dxa"/>
          </w:tcPr>
          <w:p w14:paraId="56D18A07" w14:textId="1A15DB36"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Hoàn thành mục 7</w:t>
            </w:r>
          </w:p>
        </w:tc>
        <w:tc>
          <w:tcPr>
            <w:tcW w:w="810" w:type="dxa"/>
          </w:tcPr>
          <w:p w14:paraId="3FA92155" w14:textId="13F00FA0"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0.7</w:t>
            </w:r>
          </w:p>
        </w:tc>
        <w:tc>
          <w:tcPr>
            <w:tcW w:w="1710" w:type="dxa"/>
          </w:tcPr>
          <w:p w14:paraId="56709E35" w14:textId="5BB85B18"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Bùi Đức Hòa</w:t>
            </w:r>
          </w:p>
        </w:tc>
        <w:tc>
          <w:tcPr>
            <w:tcW w:w="1715" w:type="dxa"/>
          </w:tcPr>
          <w:p w14:paraId="39723969" w14:textId="2EE4DB62" w:rsidR="00727431" w:rsidRPr="009A4C41" w:rsidRDefault="00755640" w:rsidP="003D5123">
            <w:pPr>
              <w:cnfStyle w:val="000000000000" w:firstRow="0" w:lastRow="0" w:firstColumn="0" w:lastColumn="0" w:oddVBand="0" w:evenVBand="0" w:oddHBand="0" w:evenHBand="0" w:firstRowFirstColumn="0" w:firstRowLastColumn="0" w:lastRowFirstColumn="0" w:lastRowLastColumn="0"/>
            </w:pPr>
            <w:r>
              <w:t>Đặng Văn Cường</w:t>
            </w:r>
          </w:p>
        </w:tc>
      </w:tr>
    </w:tbl>
    <w:p w14:paraId="68AF8ED9" w14:textId="77777777" w:rsidR="00F34A9B" w:rsidRDefault="00F34A9B" w:rsidP="005F37E7">
      <w:pPr>
        <w:pStyle w:val="Muclu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u1"/>
      </w:pPr>
      <w:bookmarkStart w:id="1" w:name="_Toc527975125"/>
      <w:r>
        <w:lastRenderedPageBreak/>
        <w:t>Giới thiệu dự án</w:t>
      </w:r>
      <w:bookmarkEnd w:id="1"/>
    </w:p>
    <w:p w14:paraId="4DAFF0DA" w14:textId="208F45F4" w:rsidR="007A00E8" w:rsidRDefault="007A00E8" w:rsidP="001E1DBE">
      <w:pPr>
        <w:pStyle w:val="oancuaDanhsach"/>
        <w:numPr>
          <w:ilvl w:val="0"/>
          <w:numId w:val="34"/>
        </w:numPr>
      </w:pPr>
      <w:r>
        <w:t xml:space="preserve">Tên dự án: </w:t>
      </w:r>
      <w:r w:rsidRPr="007A00E8">
        <w:t>Ứng dụng hệ thống thông tin sinh viên trên Android</w:t>
      </w:r>
      <w:r>
        <w:t>.</w:t>
      </w:r>
    </w:p>
    <w:p w14:paraId="337B60F5" w14:textId="73DB8AA0" w:rsidR="007A00E8" w:rsidRDefault="007A00E8" w:rsidP="001E1DBE">
      <w:pPr>
        <w:pStyle w:val="oancuaDanhsach"/>
        <w:numPr>
          <w:ilvl w:val="0"/>
          <w:numId w:val="34"/>
        </w:numPr>
      </w:pPr>
      <w:r>
        <w:t>Mã dự án</w:t>
      </w:r>
      <w:r w:rsidR="00C4078F">
        <w:t>:</w:t>
      </w:r>
      <w:r>
        <w:t xml:space="preserve"> H3TA</w:t>
      </w:r>
    </w:p>
    <w:p w14:paraId="072AE93E" w14:textId="7B74EFCD" w:rsidR="007A00E8" w:rsidRDefault="007A00E8" w:rsidP="001E1DBE">
      <w:pPr>
        <w:pStyle w:val="oancuaDanhsach"/>
        <w:numPr>
          <w:ilvl w:val="0"/>
          <w:numId w:val="34"/>
        </w:numPr>
      </w:pPr>
      <w:r>
        <w:t>Khách hàng: Trường đại học A Sao, 123 Cổ Nhuế, Từ Liêm, Hà Nội.</w:t>
      </w:r>
    </w:p>
    <w:p w14:paraId="50207532" w14:textId="06F6D66A" w:rsidR="007A00E8" w:rsidRDefault="007A00E8" w:rsidP="001E1DBE">
      <w:pPr>
        <w:pStyle w:val="oancuaDanhsach"/>
        <w:numPr>
          <w:ilvl w:val="0"/>
          <w:numId w:val="34"/>
        </w:numPr>
      </w:pPr>
      <w:r>
        <w:t>Công ty chủ quản:</w:t>
      </w:r>
    </w:p>
    <w:p w14:paraId="468C4F43" w14:textId="217F15E0" w:rsidR="007A00E8" w:rsidRDefault="007A00E8" w:rsidP="007A00E8">
      <w:pPr>
        <w:pStyle w:val="oancuaDanhsach"/>
        <w:ind w:left="720"/>
      </w:pPr>
      <w:r>
        <w:t xml:space="preserve">Công ty </w:t>
      </w:r>
      <w:r w:rsidR="0076006E">
        <w:t>TNHH 97CH</w:t>
      </w:r>
    </w:p>
    <w:p w14:paraId="2376F909" w14:textId="6028CBE5" w:rsidR="0076006E" w:rsidRDefault="0076006E" w:rsidP="0076006E">
      <w:r>
        <w:tab/>
        <w:t xml:space="preserve">Địa chỉ: phòng 403, tòa nhà </w:t>
      </w:r>
      <w:r w:rsidR="00087636">
        <w:t>D8</w:t>
      </w:r>
      <w:r>
        <w:t>, Đại học Bách Khoa Hà Nội.</w:t>
      </w:r>
    </w:p>
    <w:p w14:paraId="2AD30FC4" w14:textId="4F08F3BF" w:rsidR="0076006E" w:rsidRDefault="0076006E" w:rsidP="0076006E">
      <w:pPr>
        <w:pStyle w:val="oancuaDanhsach"/>
        <w:numPr>
          <w:ilvl w:val="0"/>
          <w:numId w:val="34"/>
        </w:numPr>
      </w:pPr>
      <w:r>
        <w:t>Tổng thời gian thực hiện dự án: 4 tháng, bao gồm:</w:t>
      </w:r>
    </w:p>
    <w:p w14:paraId="257BC459" w14:textId="4AA224DF" w:rsidR="00D930FF" w:rsidRDefault="00D930FF" w:rsidP="00D930FF">
      <w:pPr>
        <w:pStyle w:val="oancuaDanhsach"/>
        <w:ind w:left="720"/>
      </w:pPr>
      <w:r>
        <w:t>Khảo sát, phân tích yêu cầu: 1 tuần.</w:t>
      </w:r>
    </w:p>
    <w:p w14:paraId="5F3AECBE" w14:textId="55BC3326" w:rsidR="0076006E" w:rsidRDefault="0076006E" w:rsidP="0076006E">
      <w:pPr>
        <w:pStyle w:val="oancuaDanhsach"/>
        <w:ind w:left="720"/>
      </w:pPr>
      <w:r>
        <w:t>Thiết kế và phát triển: 3 tháng.</w:t>
      </w:r>
    </w:p>
    <w:p w14:paraId="300318A4" w14:textId="59F0315E" w:rsidR="0076006E" w:rsidRDefault="0076006E" w:rsidP="0076006E">
      <w:pPr>
        <w:pStyle w:val="oancuaDanhsach"/>
        <w:ind w:left="720"/>
      </w:pPr>
      <w:r>
        <w:t xml:space="preserve">Phát hành thử nghiệm: </w:t>
      </w:r>
      <w:r w:rsidR="00D930FF">
        <w:t>3 tuần</w:t>
      </w:r>
      <w:r>
        <w:t>.</w:t>
      </w:r>
    </w:p>
    <w:p w14:paraId="27FA3AF2" w14:textId="07081A5E" w:rsidR="00FA1063" w:rsidRDefault="00FA1063" w:rsidP="0076006E">
      <w:pPr>
        <w:pStyle w:val="oancuaDanhsach"/>
        <w:ind w:left="720"/>
      </w:pPr>
      <w:r>
        <w:t>Thời gian bắt đầu (dự kiến): 01/01/2019.</w:t>
      </w:r>
    </w:p>
    <w:p w14:paraId="5CE84224" w14:textId="72F18243" w:rsidR="00FA1063" w:rsidRDefault="00FA1063" w:rsidP="0076006E">
      <w:pPr>
        <w:pStyle w:val="oancuaDanhsach"/>
        <w:ind w:left="720"/>
      </w:pPr>
      <w:r>
        <w:t>Thời gian kết thúc (dự kiến): 30/04/2019.</w:t>
      </w:r>
    </w:p>
    <w:p w14:paraId="6E659C96" w14:textId="4F7CE4FC" w:rsidR="0076006E" w:rsidRDefault="0076006E" w:rsidP="0076006E">
      <w:pPr>
        <w:pStyle w:val="oancuaDanhsach"/>
        <w:numPr>
          <w:ilvl w:val="0"/>
          <w:numId w:val="34"/>
        </w:numPr>
      </w:pPr>
      <w:r>
        <w:t xml:space="preserve">Tổng kinh phí đầu tư: </w:t>
      </w:r>
      <w:r w:rsidR="00806511">
        <w:t>9</w:t>
      </w:r>
      <w:r>
        <w:t>0 triệu đồng.</w:t>
      </w:r>
    </w:p>
    <w:p w14:paraId="05698073" w14:textId="28E4DEBA" w:rsidR="002149BB" w:rsidRDefault="002149BB" w:rsidP="0076006E">
      <w:pPr>
        <w:pStyle w:val="oancuaDanhsach"/>
        <w:numPr>
          <w:ilvl w:val="0"/>
          <w:numId w:val="34"/>
        </w:numPr>
      </w:pPr>
      <w:r>
        <w:t>Ngôn ngữ sử dụng: ReactNative (Ứng dụng di động), Laravel (Backend Server)</w:t>
      </w:r>
    </w:p>
    <w:p w14:paraId="6F414C00" w14:textId="0B657772" w:rsidR="002149BB" w:rsidRDefault="002149BB" w:rsidP="0076006E">
      <w:pPr>
        <w:pStyle w:val="oancuaDanhsach"/>
        <w:numPr>
          <w:ilvl w:val="0"/>
          <w:numId w:val="34"/>
        </w:numPr>
      </w:pPr>
      <w:r>
        <w:t>Nhân sự tham gia dự án: Bùi Đức Hòa, Đặng Văn Cường.</w:t>
      </w:r>
    </w:p>
    <w:p w14:paraId="65E65913" w14:textId="2ABD9185" w:rsidR="00FA1063" w:rsidRPr="00587AEE" w:rsidRDefault="00FA1063" w:rsidP="00FA1063">
      <w:pPr>
        <w:pStyle w:val="oancuaDanhsach"/>
        <w:numPr>
          <w:ilvl w:val="0"/>
          <w:numId w:val="34"/>
        </w:numPr>
      </w:pPr>
      <w:r>
        <w:t>Mục đích dự án: Dự án H3TA là dự án phát triển ứng dụng di động về hệ thống thông tin cho trường đại học A Sao. Trường đại học A Sao hiện tại đang vận hành một trang hệ thống thông tin sinh viên, một trang tin tức thông báo, một máy chủ thư điện tử. Trường có nhu cầu xây dựng một ứng dụng di động chạy trên điện thoại Android, có thể kết hợp chức năng chính của ba trang web trên.</w:t>
      </w:r>
    </w:p>
    <w:p w14:paraId="5E1510E8" w14:textId="23360A6C" w:rsidR="00A62F4F" w:rsidRDefault="00A62F4F" w:rsidP="00A62F4F">
      <w:pPr>
        <w:pStyle w:val="u1"/>
      </w:pPr>
      <w:bookmarkStart w:id="2" w:name="_Toc527975126"/>
      <w:r>
        <w:t>Các nhân sự tham gia dự án</w:t>
      </w:r>
      <w:bookmarkEnd w:id="2"/>
    </w:p>
    <w:p w14:paraId="416F62C7" w14:textId="068E44CF" w:rsidR="00587AEE" w:rsidRDefault="00587AEE" w:rsidP="00587AEE">
      <w:pPr>
        <w:pStyle w:val="u2"/>
      </w:pPr>
      <w:bookmarkStart w:id="3" w:name="_Toc527975127"/>
      <w:r>
        <w:t>Thông tin liên hệ phía khách hàng</w:t>
      </w:r>
      <w:bookmarkEnd w:id="3"/>
    </w:p>
    <w:p w14:paraId="4F94C931" w14:textId="59DC7AD0" w:rsidR="004602A1" w:rsidRDefault="00293FFA" w:rsidP="004602A1">
      <w:pPr>
        <w:pStyle w:val="oancuaDanhsach"/>
        <w:numPr>
          <w:ilvl w:val="0"/>
          <w:numId w:val="34"/>
        </w:numPr>
      </w:pPr>
      <w:r>
        <w:t>Ông</w:t>
      </w:r>
      <w:r w:rsidR="0058075C">
        <w:t xml:space="preserve"> </w:t>
      </w:r>
      <w:r w:rsidR="00D12F29">
        <w:t>Ngô Đào Lê: trưởng phòng đào tạo trường đại học A Sao</w:t>
      </w:r>
      <w:r w:rsidR="009354C7">
        <w:t xml:space="preserve">. </w:t>
      </w:r>
    </w:p>
    <w:p w14:paraId="1AF25E24" w14:textId="2627FFF5" w:rsidR="0058075C" w:rsidRDefault="009354C7" w:rsidP="004602A1">
      <w:pPr>
        <w:ind w:firstLine="720"/>
      </w:pPr>
      <w:r>
        <w:t>SDT: 0969962777</w:t>
      </w:r>
    </w:p>
    <w:p w14:paraId="6793248E" w14:textId="169D1BB0" w:rsidR="004602A1" w:rsidRDefault="004602A1" w:rsidP="004602A1">
      <w:pPr>
        <w:ind w:firstLine="720"/>
      </w:pPr>
      <w:r>
        <w:t xml:space="preserve">Email: </w:t>
      </w:r>
      <w:hyperlink r:id="rId12" w:history="1">
        <w:r w:rsidRPr="00133DD2">
          <w:rPr>
            <w:rStyle w:val="Siuktni"/>
          </w:rPr>
          <w:t>lend@asaou.com</w:t>
        </w:r>
      </w:hyperlink>
    </w:p>
    <w:p w14:paraId="29C2441A" w14:textId="77777777" w:rsidR="004602A1" w:rsidRDefault="00293FFA" w:rsidP="004602A1">
      <w:pPr>
        <w:pStyle w:val="oancuaDanhsach"/>
        <w:numPr>
          <w:ilvl w:val="0"/>
          <w:numId w:val="34"/>
        </w:numPr>
      </w:pPr>
      <w:r>
        <w:t>Ông</w:t>
      </w:r>
      <w:r w:rsidR="009E3056">
        <w:t xml:space="preserve"> Đỗ Tiến Sĩ: nhân viên kỹ thuật hệ thống thông tin nhà trường. </w:t>
      </w:r>
    </w:p>
    <w:p w14:paraId="55EA0641" w14:textId="0DE1C7FF" w:rsidR="009E3056" w:rsidRDefault="009E3056" w:rsidP="004602A1">
      <w:pPr>
        <w:pStyle w:val="oancuaDanhsach"/>
        <w:ind w:left="720"/>
      </w:pPr>
      <w:r>
        <w:t>SDT: 0332431125</w:t>
      </w:r>
    </w:p>
    <w:p w14:paraId="1F3D5A12" w14:textId="185ACA56" w:rsidR="00857BFB" w:rsidRPr="0058075C" w:rsidRDefault="004602A1" w:rsidP="00857BFB">
      <w:pPr>
        <w:ind w:left="720"/>
      </w:pPr>
      <w:r>
        <w:t xml:space="preserve">Email: </w:t>
      </w:r>
      <w:hyperlink r:id="rId13" w:history="1">
        <w:r w:rsidR="00857BFB" w:rsidRPr="00133DD2">
          <w:rPr>
            <w:rStyle w:val="Siuktni"/>
          </w:rPr>
          <w:t>sidt@asaou.com</w:t>
        </w:r>
      </w:hyperlink>
      <w:r w:rsidR="00857BFB">
        <w:t xml:space="preserve"> </w:t>
      </w:r>
    </w:p>
    <w:p w14:paraId="0EE106C2" w14:textId="235E3BF9" w:rsidR="00587AEE" w:rsidRDefault="00587AEE" w:rsidP="00587AEE">
      <w:pPr>
        <w:pStyle w:val="u2"/>
      </w:pPr>
      <w:bookmarkStart w:id="4" w:name="_Toc527975128"/>
      <w:r>
        <w:t>Thông tin liên hệ phía công ty</w:t>
      </w:r>
      <w:bookmarkEnd w:id="4"/>
    </w:p>
    <w:p w14:paraId="325B59B4" w14:textId="204C05C3" w:rsidR="0058075C" w:rsidRDefault="0058075C" w:rsidP="004602A1">
      <w:pPr>
        <w:pStyle w:val="oancuaDanhsach"/>
        <w:numPr>
          <w:ilvl w:val="0"/>
          <w:numId w:val="34"/>
        </w:numPr>
      </w:pPr>
      <w:r>
        <w:t>Lập trình viên</w:t>
      </w:r>
      <w:r w:rsidR="009E3056">
        <w:t>, trưởng dự án</w:t>
      </w:r>
      <w:r>
        <w:t xml:space="preserve">:  </w:t>
      </w:r>
      <w:r w:rsidR="00D12F29">
        <w:t>Bùi Đức Hòa</w:t>
      </w:r>
    </w:p>
    <w:p w14:paraId="1F85BC1E" w14:textId="3D91FEB5" w:rsidR="00857BFB" w:rsidRDefault="00857BFB" w:rsidP="00857BFB">
      <w:pPr>
        <w:pStyle w:val="oancuaDanhsach"/>
        <w:ind w:left="720"/>
      </w:pPr>
      <w:r>
        <w:t>SDT: 0985328888</w:t>
      </w:r>
    </w:p>
    <w:p w14:paraId="24E53315" w14:textId="1671520E" w:rsidR="00857BFB" w:rsidRDefault="00857BFB" w:rsidP="00857BFB">
      <w:pPr>
        <w:pStyle w:val="oancuaDanhsach"/>
        <w:ind w:left="720"/>
      </w:pPr>
      <w:r>
        <w:t xml:space="preserve">Email: </w:t>
      </w:r>
      <w:hyperlink r:id="rId14" w:history="1">
        <w:r w:rsidRPr="00133DD2">
          <w:rPr>
            <w:rStyle w:val="Siuktni"/>
          </w:rPr>
          <w:t>hoa.buid@ninetyseven.com</w:t>
        </w:r>
      </w:hyperlink>
      <w:r>
        <w:t xml:space="preserve"> </w:t>
      </w:r>
    </w:p>
    <w:p w14:paraId="14659511" w14:textId="77777777" w:rsidR="00286FA3" w:rsidRDefault="00286FA3" w:rsidP="00857BFB">
      <w:pPr>
        <w:pStyle w:val="oancuaDanhsach"/>
        <w:ind w:left="720"/>
      </w:pPr>
    </w:p>
    <w:p w14:paraId="1E7F1130" w14:textId="3C0E60F1" w:rsidR="00587AEE" w:rsidRDefault="00587AEE" w:rsidP="00587AEE">
      <w:pPr>
        <w:pStyle w:val="u2"/>
      </w:pPr>
      <w:bookmarkStart w:id="5" w:name="_Toc527975129"/>
      <w:r>
        <w:lastRenderedPageBreak/>
        <w:t>Phân chia vai trò của thành viên dự án và khách hàng</w:t>
      </w:r>
      <w:bookmarkEnd w:id="5"/>
    </w:p>
    <w:p w14:paraId="72AD7366" w14:textId="351635B7" w:rsidR="00165B2F" w:rsidRDefault="00A17A47" w:rsidP="00D12F29">
      <w:r>
        <w:t>Giám đốc</w:t>
      </w:r>
      <w:r w:rsidR="00D12F29">
        <w:t xml:space="preserve"> 1</w:t>
      </w:r>
      <w:r>
        <w:t xml:space="preserve">: </w:t>
      </w:r>
      <w:r w:rsidR="00D12F29">
        <w:t>Cường</w:t>
      </w:r>
      <w:r>
        <w:t>, tài chính, nhân sự</w:t>
      </w:r>
      <w:r w:rsidR="00C4078F">
        <w:t>, kiểm thử, triển khai.</w:t>
      </w:r>
    </w:p>
    <w:p w14:paraId="0C81500B" w14:textId="3BCF8C4A" w:rsidR="005325D6" w:rsidRPr="005325D6" w:rsidRDefault="00D12F29" w:rsidP="005325D6">
      <w:r>
        <w:t xml:space="preserve">Giám đốc 2: Hòa, IT, </w:t>
      </w:r>
      <w:r w:rsidR="00C4078F">
        <w:t>lập báo cáo, gặp mặt khách hàng.</w:t>
      </w:r>
    </w:p>
    <w:p w14:paraId="19223475" w14:textId="1F7601BD" w:rsidR="00F16A81" w:rsidRDefault="00F16A81" w:rsidP="00F16A81">
      <w:pPr>
        <w:pStyle w:val="u1"/>
      </w:pPr>
      <w:bookmarkStart w:id="6" w:name="_Toc527975130"/>
      <w:r>
        <w:t>Khảo sát dự án</w:t>
      </w:r>
      <w:bookmarkEnd w:id="6"/>
    </w:p>
    <w:p w14:paraId="4EFA2D31" w14:textId="65FD775E" w:rsidR="00344D7B" w:rsidRDefault="00344D7B" w:rsidP="00A9178E">
      <w:pPr>
        <w:pStyle w:val="u2"/>
      </w:pPr>
      <w:bookmarkStart w:id="7" w:name="_Toc527975131"/>
      <w:r>
        <w:t>Yêu cầu khách hàng</w:t>
      </w:r>
      <w:bookmarkEnd w:id="7"/>
    </w:p>
    <w:p w14:paraId="47D93D0C" w14:textId="5B0A3875" w:rsidR="002E0501" w:rsidRDefault="002E0501" w:rsidP="002E0501">
      <w:r>
        <w:t xml:space="preserve">Trường Đại học A Sao có nhu cầu xây dụng </w:t>
      </w:r>
      <w:r w:rsidR="00FF70C4">
        <w:t>ứng dụng tra cứu hệ thống thông tin sinh viên dành cho sinh viên của trường. K</w:t>
      </w:r>
      <w:r w:rsidR="006050C9">
        <w:t>hách hàng</w:t>
      </w:r>
      <w:r w:rsidR="00FF70C4">
        <w:t xml:space="preserve"> có các yêu cầu cụ thể như sau:</w:t>
      </w:r>
    </w:p>
    <w:p w14:paraId="03590AAF" w14:textId="5152D8E9" w:rsidR="00FA1063" w:rsidRDefault="00FA1063" w:rsidP="00FA1063">
      <w:pPr>
        <w:pStyle w:val="oancuaDanhsach"/>
        <w:numPr>
          <w:ilvl w:val="0"/>
          <w:numId w:val="34"/>
        </w:numPr>
      </w:pPr>
      <w:r>
        <w:t>Yêu cầu phía người sử dụng:</w:t>
      </w:r>
    </w:p>
    <w:p w14:paraId="5C908A9B" w14:textId="14E9877A" w:rsidR="00FA1063" w:rsidRDefault="00FA1063" w:rsidP="00FA1063">
      <w:pPr>
        <w:pStyle w:val="oancuaDanhsach"/>
        <w:ind w:left="720"/>
      </w:pPr>
      <w:r>
        <w:t>+ Giao diện đẹp, thân thiện phù hợp với yêu cầu khách hàng.</w:t>
      </w:r>
    </w:p>
    <w:p w14:paraId="3022486E" w14:textId="3E1E0AB0" w:rsidR="00FA1063" w:rsidRDefault="00FA1063" w:rsidP="00FA1063">
      <w:pPr>
        <w:pStyle w:val="oancuaDanhsach"/>
        <w:ind w:left="720"/>
      </w:pPr>
      <w:r>
        <w:t>+ Dễ sử dụng với các đối tượng người dùng.</w:t>
      </w:r>
    </w:p>
    <w:p w14:paraId="2E4181EC" w14:textId="218CD0D7" w:rsidR="00FA1063" w:rsidRDefault="00FA1063" w:rsidP="00FA1063">
      <w:pPr>
        <w:pStyle w:val="oancuaDanhsach"/>
        <w:ind w:left="720"/>
      </w:pPr>
      <w:r>
        <w:t xml:space="preserve">+ Thông tin hiển thị chi tiết. </w:t>
      </w:r>
    </w:p>
    <w:p w14:paraId="323485D9" w14:textId="57EF69CE" w:rsidR="00FA1063" w:rsidRDefault="00FA1063" w:rsidP="00FA1063">
      <w:pPr>
        <w:pStyle w:val="oancuaDanhsach"/>
        <w:numPr>
          <w:ilvl w:val="0"/>
          <w:numId w:val="34"/>
        </w:numPr>
      </w:pPr>
      <w:r>
        <w:t>Yêu cầu nghiệp vụ:</w:t>
      </w:r>
    </w:p>
    <w:p w14:paraId="16BAF6DB" w14:textId="3E3677C5" w:rsidR="00FA1063" w:rsidRDefault="00FA1063" w:rsidP="00FA1063">
      <w:pPr>
        <w:pStyle w:val="oancuaDanhsach"/>
        <w:ind w:left="720"/>
      </w:pPr>
      <w:r>
        <w:t>+</w:t>
      </w:r>
      <w:r w:rsidRPr="00FA1063">
        <w:t xml:space="preserve"> </w:t>
      </w:r>
      <w:r>
        <w:t>T</w:t>
      </w:r>
      <w:r w:rsidRPr="00FA1063">
        <w:t>huận tiện trong quản trị, dễ bảo trì.</w:t>
      </w:r>
    </w:p>
    <w:p w14:paraId="725853DC" w14:textId="4A9DA053" w:rsidR="00FA1063" w:rsidRDefault="00FA1063" w:rsidP="00FA1063">
      <w:pPr>
        <w:pStyle w:val="oancuaDanhsach"/>
        <w:ind w:left="720"/>
      </w:pPr>
      <w:r>
        <w:t>+ Hoàn thành sản phẩm đúng thời gian quy định.</w:t>
      </w:r>
    </w:p>
    <w:p w14:paraId="3E496014" w14:textId="513855F5" w:rsidR="00FA1063" w:rsidRDefault="00FA1063" w:rsidP="00FA1063">
      <w:pPr>
        <w:pStyle w:val="oancuaDanhsach"/>
        <w:ind w:left="720"/>
      </w:pPr>
      <w:r>
        <w:t>+ Tính bảo mật tốt.</w:t>
      </w:r>
    </w:p>
    <w:p w14:paraId="5E29AE5E" w14:textId="48DCEBF0" w:rsidR="00EE0630" w:rsidRDefault="00E1642A" w:rsidP="00EE0630">
      <w:pPr>
        <w:pStyle w:val="oancuaDanhsach"/>
        <w:ind w:left="720"/>
      </w:pPr>
      <w:r>
        <w:t>+ Mức chịu tải khá</w:t>
      </w:r>
      <w:r w:rsidR="00EE0630">
        <w:t>.</w:t>
      </w:r>
    </w:p>
    <w:p w14:paraId="52C353DE" w14:textId="075F2F2D" w:rsidR="00FF70C4" w:rsidRDefault="00FA1063" w:rsidP="00FA1063">
      <w:pPr>
        <w:pStyle w:val="oancuaDanhsach"/>
        <w:ind w:left="720"/>
      </w:pPr>
      <w:r>
        <w:t xml:space="preserve">+ </w:t>
      </w:r>
      <w:r w:rsidR="00FF70C4">
        <w:t xml:space="preserve">Ứng dụng </w:t>
      </w:r>
      <w:r w:rsidR="00E1642A">
        <w:t xml:space="preserve">Client </w:t>
      </w:r>
      <w:r w:rsidR="00FF70C4">
        <w:t>chạy trên nền tảng Android (sau này có thể</w:t>
      </w:r>
      <w:r>
        <w:t xml:space="preserve"> yêu cầu</w:t>
      </w:r>
      <w:r w:rsidR="00FF70C4">
        <w:t xml:space="preserve"> Ios).</w:t>
      </w:r>
    </w:p>
    <w:p w14:paraId="765E6F9F" w14:textId="2B12F976" w:rsidR="00E1642A" w:rsidRDefault="00E1642A" w:rsidP="00FA1063">
      <w:pPr>
        <w:pStyle w:val="oancuaDanhsach"/>
        <w:ind w:left="720"/>
      </w:pPr>
      <w:r>
        <w:t>+ Ứng dụng phía Backend chạy trên nền tảng Linux.</w:t>
      </w:r>
    </w:p>
    <w:p w14:paraId="0A408324" w14:textId="3E6C063E" w:rsidR="004602A1" w:rsidRDefault="004602A1" w:rsidP="00FA1063">
      <w:pPr>
        <w:pStyle w:val="oancuaDanhsach"/>
        <w:ind w:left="720"/>
      </w:pPr>
      <w:r>
        <w:t xml:space="preserve">+ Một vài chức năng </w:t>
      </w:r>
      <w:r w:rsidR="00E1642A">
        <w:t xml:space="preserve">phía Client </w:t>
      </w:r>
      <w:r>
        <w:t>có thể hoạt động khi không có kết nối Internet.</w:t>
      </w:r>
    </w:p>
    <w:p w14:paraId="7895D6BD" w14:textId="1F700D7F" w:rsidR="00FA1063" w:rsidRDefault="00FA1063" w:rsidP="00FA1063">
      <w:pPr>
        <w:pStyle w:val="oancuaDanhsach"/>
        <w:numPr>
          <w:ilvl w:val="0"/>
          <w:numId w:val="34"/>
        </w:numPr>
      </w:pPr>
      <w:r>
        <w:t>Yêu cầu chức năng:</w:t>
      </w:r>
    </w:p>
    <w:p w14:paraId="20594585" w14:textId="4AB7F1E6" w:rsidR="00FF70C4" w:rsidRDefault="00FA1063" w:rsidP="00FA1063">
      <w:pPr>
        <w:pStyle w:val="oancuaDanhsach"/>
        <w:ind w:left="720"/>
      </w:pPr>
      <w:r>
        <w:t xml:space="preserve">+ </w:t>
      </w:r>
      <w:r w:rsidR="00F81AEA">
        <w:t>Chức năng đăng nhập/đăng xuất.</w:t>
      </w:r>
    </w:p>
    <w:p w14:paraId="63EB3BDC" w14:textId="4A26DDC8" w:rsidR="00F81AEA" w:rsidRDefault="00FA1063" w:rsidP="00FA1063">
      <w:pPr>
        <w:pStyle w:val="oancuaDanhsach"/>
        <w:ind w:left="720"/>
      </w:pPr>
      <w:r>
        <w:t xml:space="preserve">+ </w:t>
      </w:r>
      <w:r w:rsidR="00F81AEA">
        <w:t>Chức năng xem kết quả học tập cả nhân.</w:t>
      </w:r>
    </w:p>
    <w:p w14:paraId="29A37D60" w14:textId="22F3B863" w:rsidR="00FF70C4" w:rsidRDefault="00FA1063" w:rsidP="00FA1063">
      <w:pPr>
        <w:pStyle w:val="oancuaDanhsach"/>
        <w:ind w:left="720"/>
      </w:pPr>
      <w:r>
        <w:t xml:space="preserve">+ </w:t>
      </w:r>
      <w:r w:rsidR="00F81AEA">
        <w:t>Chức năng xem thời khóa biểu, lịch học.</w:t>
      </w:r>
    </w:p>
    <w:p w14:paraId="5F2FA90B" w14:textId="34A4C6D5" w:rsidR="00F81AEA" w:rsidRDefault="00FA1063" w:rsidP="00FA1063">
      <w:pPr>
        <w:pStyle w:val="oancuaDanhsach"/>
        <w:ind w:left="720"/>
      </w:pPr>
      <w:r>
        <w:t xml:space="preserve">+ </w:t>
      </w:r>
      <w:r w:rsidR="00F81AEA">
        <w:t>Chức năng xem thông báo, tin tức của nhà trường.</w:t>
      </w:r>
    </w:p>
    <w:p w14:paraId="1E6983CC" w14:textId="5501BE91" w:rsidR="00F81AEA" w:rsidRDefault="00FA1063" w:rsidP="00FA1063">
      <w:pPr>
        <w:pStyle w:val="oancuaDanhsach"/>
        <w:ind w:left="720"/>
      </w:pPr>
      <w:r>
        <w:t xml:space="preserve">+ </w:t>
      </w:r>
      <w:r w:rsidR="00F81AEA">
        <w:t>Chức năng tra cứu thông tin sinh viên.</w:t>
      </w:r>
    </w:p>
    <w:p w14:paraId="6F417BA0" w14:textId="63E4B942" w:rsidR="00F81AEA" w:rsidRDefault="00FA1063" w:rsidP="00FA1063">
      <w:pPr>
        <w:pStyle w:val="oancuaDanhsach"/>
        <w:ind w:left="720"/>
      </w:pPr>
      <w:r>
        <w:t xml:space="preserve">+ </w:t>
      </w:r>
      <w:r w:rsidR="00F81AEA">
        <w:t>Chức năng tra cứu học phí.</w:t>
      </w:r>
    </w:p>
    <w:p w14:paraId="124952E5" w14:textId="28DFDCF9" w:rsidR="009E3056" w:rsidRDefault="00FA1063" w:rsidP="00FA1063">
      <w:pPr>
        <w:pStyle w:val="oancuaDanhsach"/>
        <w:ind w:left="720"/>
      </w:pPr>
      <w:r>
        <w:t xml:space="preserve">+ </w:t>
      </w:r>
      <w:r w:rsidR="009E3056">
        <w:t>Chức năng xem lịch thi.</w:t>
      </w:r>
    </w:p>
    <w:p w14:paraId="7137E047" w14:textId="7FAD106E" w:rsidR="00F81AEA" w:rsidRDefault="00FA1063" w:rsidP="00FA1063">
      <w:pPr>
        <w:pStyle w:val="oancuaDanhsach"/>
        <w:ind w:left="720"/>
      </w:pPr>
      <w:r>
        <w:t xml:space="preserve">+ </w:t>
      </w:r>
      <w:r w:rsidR="00F81AEA">
        <w:t xml:space="preserve">Chức năng </w:t>
      </w:r>
      <w:r w:rsidR="00C4078F">
        <w:t xml:space="preserve">xem </w:t>
      </w:r>
      <w:r w:rsidR="00F81AEA">
        <w:t>hộp thư</w:t>
      </w:r>
      <w:r w:rsidR="003F0339">
        <w:t xml:space="preserve"> điện tử</w:t>
      </w:r>
      <w:r w:rsidR="00F81AEA">
        <w:t xml:space="preserve"> của nhà trường.</w:t>
      </w:r>
    </w:p>
    <w:p w14:paraId="529C13D4" w14:textId="0231A89B" w:rsidR="006253D0" w:rsidRDefault="006253D0" w:rsidP="00FA1063">
      <w:pPr>
        <w:pStyle w:val="oancuaDanhsach"/>
        <w:numPr>
          <w:ilvl w:val="0"/>
          <w:numId w:val="34"/>
        </w:numPr>
      </w:pPr>
      <w:r>
        <w:t>Yêu cầu bảo hành: 3 tháng.</w:t>
      </w:r>
    </w:p>
    <w:p w14:paraId="253B4629" w14:textId="24E64520" w:rsidR="006253D0" w:rsidRPr="002E0501" w:rsidRDefault="006253D0" w:rsidP="00FA1063">
      <w:pPr>
        <w:pStyle w:val="oancuaDanhsach"/>
        <w:numPr>
          <w:ilvl w:val="0"/>
          <w:numId w:val="34"/>
        </w:numPr>
      </w:pPr>
      <w:r>
        <w:t>Yêu cầu về mã nguồn: có.</w:t>
      </w:r>
    </w:p>
    <w:p w14:paraId="0D2D6649" w14:textId="4F9B6886" w:rsidR="00947316" w:rsidRDefault="00947316" w:rsidP="00A9178E">
      <w:pPr>
        <w:pStyle w:val="u2"/>
      </w:pPr>
      <w:bookmarkStart w:id="8" w:name="_Toc527975132"/>
      <w:r>
        <w:t xml:space="preserve">Mô hình </w:t>
      </w:r>
      <w:r w:rsidR="005E6C88">
        <w:t>hoạt động</w:t>
      </w:r>
      <w:r>
        <w:t xml:space="preserve"> hiện thời</w:t>
      </w:r>
      <w:r w:rsidR="005E6C88">
        <w:t xml:space="preserve"> – nghiệp vụ</w:t>
      </w:r>
      <w:bookmarkEnd w:id="8"/>
    </w:p>
    <w:p w14:paraId="1805BEEA" w14:textId="43E3B721" w:rsidR="008A5B59" w:rsidRPr="008A5B59" w:rsidRDefault="008A5B59" w:rsidP="008A5B59">
      <w:r>
        <w:t xml:space="preserve">Trường đại học A Sao thành lập năm 2012, là một trường đại học </w:t>
      </w:r>
      <w:r w:rsidR="00CF3F5F">
        <w:t>kỹ thuật</w:t>
      </w:r>
      <w:r>
        <w:t>, có quy mô vào khoảng 6000 sinh viên.</w:t>
      </w:r>
    </w:p>
    <w:p w14:paraId="07C27D9D" w14:textId="79861F67" w:rsidR="00F81AEA" w:rsidRDefault="00F81AEA" w:rsidP="00F81AEA">
      <w:r>
        <w:t xml:space="preserve">Hiện tại trường đại học A Sao </w:t>
      </w:r>
      <w:r w:rsidR="000A48CB">
        <w:t>đang vận hành các hệ thống sau:</w:t>
      </w:r>
    </w:p>
    <w:p w14:paraId="296FA908" w14:textId="4157DAD5" w:rsidR="000A48CB" w:rsidRDefault="000A48CB" w:rsidP="000A48CB">
      <w:pPr>
        <w:pStyle w:val="oancuaDanhsach"/>
        <w:numPr>
          <w:ilvl w:val="0"/>
          <w:numId w:val="34"/>
        </w:numPr>
      </w:pPr>
      <w:r>
        <w:lastRenderedPageBreak/>
        <w:t xml:space="preserve">Trang web hệ thống thông tin sinh viên: </w:t>
      </w:r>
      <w:hyperlink r:id="rId15" w:history="1">
        <w:r w:rsidRPr="00B13A06">
          <w:rPr>
            <w:rStyle w:val="Siuktni"/>
          </w:rPr>
          <w:t>http://httt.asao.edu.vn</w:t>
        </w:r>
      </w:hyperlink>
      <w:r>
        <w:t xml:space="preserve"> :</w:t>
      </w:r>
    </w:p>
    <w:p w14:paraId="627303E1" w14:textId="4DCE636B" w:rsidR="000A48CB" w:rsidRDefault="000A48CB" w:rsidP="000A48CB">
      <w:pPr>
        <w:pStyle w:val="oancuaDanhsach"/>
        <w:ind w:left="720"/>
      </w:pPr>
      <w:r>
        <w:t>Công nghệ sử dụng: Laravel Framework(PHP).</w:t>
      </w:r>
    </w:p>
    <w:p w14:paraId="01C8EE05" w14:textId="325EF8C6" w:rsidR="000A48CB" w:rsidRDefault="000A48CB" w:rsidP="000A48CB">
      <w:pPr>
        <w:pStyle w:val="oancuaDanhsach"/>
        <w:ind w:left="720"/>
      </w:pPr>
      <w:r>
        <w:t>Tài nguyên:</w:t>
      </w:r>
      <w:r w:rsidR="00CC3BCA">
        <w:t xml:space="preserve"> </w:t>
      </w:r>
      <w:r w:rsidR="005758E3">
        <w:t>2</w:t>
      </w:r>
      <w:r w:rsidR="00CC3BCA">
        <w:t xml:space="preserve"> máy chủ chạy Ubuntu Server 14.04.5 LTS, tải tối đa </w:t>
      </w:r>
      <w:r w:rsidR="008A5B59">
        <w:t>4</w:t>
      </w:r>
      <w:r w:rsidR="00CC3BCA">
        <w:t>00 client.</w:t>
      </w:r>
    </w:p>
    <w:p w14:paraId="2DD45AF4" w14:textId="36CD830D" w:rsidR="000A48CB" w:rsidRDefault="000A48CB" w:rsidP="000A48CB">
      <w:pPr>
        <w:pStyle w:val="oancuaDanhsach"/>
        <w:numPr>
          <w:ilvl w:val="0"/>
          <w:numId w:val="34"/>
        </w:numPr>
      </w:pPr>
      <w:r>
        <w:t xml:space="preserve">Trang web thông tin của nhà trường: </w:t>
      </w:r>
      <w:hyperlink r:id="rId16" w:history="1">
        <w:r w:rsidRPr="00B13A06">
          <w:rPr>
            <w:rStyle w:val="Siuktni"/>
          </w:rPr>
          <w:t>http://asao.edu.vn</w:t>
        </w:r>
      </w:hyperlink>
    </w:p>
    <w:p w14:paraId="05295BEC" w14:textId="775A159F" w:rsidR="00CC3BCA" w:rsidRDefault="00CC3BCA" w:rsidP="00CC3BCA">
      <w:pPr>
        <w:pStyle w:val="oancuaDanhsach"/>
        <w:ind w:left="720"/>
      </w:pPr>
      <w:r>
        <w:t>Công nghệ sử dụng: Drupal</w:t>
      </w:r>
    </w:p>
    <w:p w14:paraId="332785AB" w14:textId="28FCD6A2" w:rsidR="00CC3BCA" w:rsidRDefault="00CC3BCA" w:rsidP="00CC3BCA">
      <w:pPr>
        <w:pStyle w:val="oancuaDanhsach"/>
        <w:ind w:left="720"/>
      </w:pPr>
      <w:r>
        <w:t xml:space="preserve">Tài nguyên: </w:t>
      </w:r>
      <w:r w:rsidR="005758E3">
        <w:t>1</w:t>
      </w:r>
      <w:r>
        <w:t xml:space="preserve"> Máy chủ chạy Ubuntu Server 14.04.5 LTS, tải tối đa 80 client.</w:t>
      </w:r>
    </w:p>
    <w:p w14:paraId="058BFCB7" w14:textId="18F17829" w:rsidR="000A48CB" w:rsidRDefault="000A48CB" w:rsidP="000A48CB">
      <w:pPr>
        <w:pStyle w:val="oancuaDanhsach"/>
        <w:numPr>
          <w:ilvl w:val="0"/>
          <w:numId w:val="34"/>
        </w:numPr>
      </w:pPr>
      <w:r>
        <w:t>Hòm thư điện tử nhà trường: asaou.com</w:t>
      </w:r>
    </w:p>
    <w:p w14:paraId="029B8C66" w14:textId="709F5942" w:rsidR="00CC3BCA" w:rsidRDefault="00CC3BCA" w:rsidP="00CC3BCA">
      <w:pPr>
        <w:pStyle w:val="oancuaDanhsach"/>
        <w:ind w:left="720"/>
      </w:pPr>
      <w:r>
        <w:t xml:space="preserve">Công nghệ sử dụng: </w:t>
      </w:r>
      <w:r w:rsidR="00131C78">
        <w:t>Haraka SMTP Server(NodeJS)</w:t>
      </w:r>
    </w:p>
    <w:p w14:paraId="2C3033DC" w14:textId="2112FCC4" w:rsidR="00131C78" w:rsidRDefault="00131C78" w:rsidP="00CC3BCA">
      <w:pPr>
        <w:pStyle w:val="oancuaDanhsach"/>
        <w:ind w:left="720"/>
      </w:pPr>
      <w:r>
        <w:t xml:space="preserve">Tài nguyên: </w:t>
      </w:r>
      <w:r w:rsidR="005758E3">
        <w:t>2 Máy chủ chạy Ubuntu Server 14.04.5 LTS.</w:t>
      </w:r>
    </w:p>
    <w:p w14:paraId="504427D3" w14:textId="7077B142" w:rsidR="000A48CB" w:rsidRDefault="000A48CB" w:rsidP="000A48CB">
      <w:pPr>
        <w:pStyle w:val="oancuaDanhsach"/>
        <w:numPr>
          <w:ilvl w:val="0"/>
          <w:numId w:val="34"/>
        </w:numPr>
      </w:pPr>
      <w:r>
        <w:t>Máy chủ cơ sở dữ liệu thông tin sinh viên</w:t>
      </w:r>
    </w:p>
    <w:p w14:paraId="3AD82AD0" w14:textId="60560855" w:rsidR="005758E3" w:rsidRDefault="005758E3" w:rsidP="005758E3">
      <w:pPr>
        <w:pStyle w:val="oancuaDanhsach"/>
        <w:ind w:left="720"/>
      </w:pPr>
      <w:r>
        <w:t>Công nghệ sử dụng: PostgreSQL.</w:t>
      </w:r>
    </w:p>
    <w:p w14:paraId="5F8A8A41" w14:textId="3224BCBE" w:rsidR="005758E3" w:rsidRDefault="005758E3" w:rsidP="005758E3">
      <w:pPr>
        <w:pStyle w:val="oancuaDanhsach"/>
        <w:ind w:left="720"/>
      </w:pPr>
      <w:r>
        <w:t>Tài nguyên:</w:t>
      </w:r>
      <w:r w:rsidRPr="005758E3">
        <w:t xml:space="preserve"> </w:t>
      </w:r>
      <w:r>
        <w:t>2 Máy chủ chạy Ubuntu Server 14.04.5 LTS</w:t>
      </w:r>
      <w:r w:rsidR="00087636">
        <w:t>.</w:t>
      </w:r>
    </w:p>
    <w:p w14:paraId="46698F81" w14:textId="36F82FD5" w:rsidR="006050C9" w:rsidRPr="00F81AEA" w:rsidRDefault="006050C9" w:rsidP="006050C9">
      <w:pPr>
        <w:pStyle w:val="oancuaDanhsach"/>
        <w:numPr>
          <w:ilvl w:val="0"/>
          <w:numId w:val="34"/>
        </w:numPr>
      </w:pPr>
      <w:r>
        <w:t>Hệ thống trên được lắp đặt chung một mạng LAN với 2 đường internet.</w:t>
      </w:r>
    </w:p>
    <w:p w14:paraId="7188314F" w14:textId="7DE67F70" w:rsidR="00947316" w:rsidRDefault="00947316" w:rsidP="00A9178E">
      <w:pPr>
        <w:pStyle w:val="u2"/>
      </w:pPr>
      <w:bookmarkStart w:id="9" w:name="_Toc527975133"/>
      <w:r>
        <w:t>Mô hình hoạt động dự kiến sau khi áp dụng sản phẩm mới</w:t>
      </w:r>
      <w:bookmarkEnd w:id="9"/>
    </w:p>
    <w:p w14:paraId="0EB3DBC9" w14:textId="4BA13AD4" w:rsidR="005758E3" w:rsidRDefault="005758E3" w:rsidP="005758E3">
      <w:r>
        <w:t>Sau khi áp dụng sản phẩm mới của dự án, mô hình hoạt động dự kiến của hệ thống trên sẽ có thay đổi như sau:</w:t>
      </w:r>
    </w:p>
    <w:p w14:paraId="035AB4E8" w14:textId="6F87733E" w:rsidR="005758E3" w:rsidRDefault="005758E3" w:rsidP="005758E3">
      <w:pPr>
        <w:pStyle w:val="oancuaDanhsach"/>
        <w:numPr>
          <w:ilvl w:val="0"/>
          <w:numId w:val="34"/>
        </w:numPr>
      </w:pPr>
      <w:r>
        <w:t xml:space="preserve">Giảm bớt 1 máy chủ </w:t>
      </w:r>
      <w:r w:rsidR="008A5B59">
        <w:t>vận hành trang web hệ thống thông tin sinh viên, chuyển sang cung cấp các API cho ứng dụng di động.</w:t>
      </w:r>
    </w:p>
    <w:p w14:paraId="674A1E60" w14:textId="7C451E87" w:rsidR="003D5123" w:rsidRDefault="003D5123" w:rsidP="003D5123">
      <w:pPr>
        <w:pStyle w:val="oancuaDanhsach"/>
        <w:numPr>
          <w:ilvl w:val="0"/>
          <w:numId w:val="34"/>
        </w:numPr>
      </w:pPr>
      <w:r>
        <w:t>Các hệ thống còn lại vẫn hoạt động như cũ.</w:t>
      </w:r>
    </w:p>
    <w:p w14:paraId="02B123B9" w14:textId="5F08E90E" w:rsidR="006253D0" w:rsidRDefault="006253D0" w:rsidP="003D5123">
      <w:pPr>
        <w:pStyle w:val="oancuaDanhsach"/>
        <w:numPr>
          <w:ilvl w:val="0"/>
          <w:numId w:val="34"/>
        </w:numPr>
      </w:pPr>
      <w:r>
        <w:t>Ứng dụng di động sẽ được phát hành thông qua các kênh tin tức của nhà trường</w:t>
      </w:r>
      <w:r w:rsidR="00D00FB6">
        <w:t>.</w:t>
      </w:r>
    </w:p>
    <w:p w14:paraId="73E1B36C" w14:textId="088213B4" w:rsidR="00D00FB6" w:rsidRPr="005758E3" w:rsidRDefault="00D00FB6" w:rsidP="003D5123">
      <w:pPr>
        <w:pStyle w:val="oancuaDanhsach"/>
        <w:numPr>
          <w:ilvl w:val="0"/>
          <w:numId w:val="34"/>
        </w:numPr>
      </w:pPr>
      <w:r>
        <w:t>Sinh viên sẽ</w:t>
      </w:r>
      <w:r w:rsidR="00510CB0">
        <w:t xml:space="preserve"> có hai lựa chọn trong việc tra cứu hệ thống thông tin: Ứng dụng trên điện thoại Android</w:t>
      </w:r>
      <w:r w:rsidR="00D930FF">
        <w:t xml:space="preserve"> hoặc website truyền thống.</w:t>
      </w:r>
    </w:p>
    <w:p w14:paraId="1118375C" w14:textId="12E6947E" w:rsidR="00F3362F" w:rsidRDefault="00F3362F" w:rsidP="00A9178E">
      <w:pPr>
        <w:pStyle w:val="u2"/>
      </w:pPr>
      <w:bookmarkStart w:id="10" w:name="_Toc527975134"/>
      <w:r>
        <w:t>Phân tích ưu điểm/nhược điểm/lợi ích khách hàng</w:t>
      </w:r>
      <w:bookmarkEnd w:id="10"/>
    </w:p>
    <w:p w14:paraId="32DB5BA6" w14:textId="3F9EC5B2" w:rsidR="003D5123" w:rsidRDefault="003D5123" w:rsidP="003D5123">
      <w:r>
        <w:t>Ưu điểm:</w:t>
      </w:r>
    </w:p>
    <w:p w14:paraId="49131794" w14:textId="46EBA506" w:rsidR="003D5123" w:rsidRDefault="003D5123" w:rsidP="003D5123">
      <w:pPr>
        <w:pStyle w:val="oancuaDanhsach"/>
        <w:numPr>
          <w:ilvl w:val="0"/>
          <w:numId w:val="34"/>
        </w:numPr>
      </w:pPr>
      <w:r>
        <w:t>Cung cấp dịch vụ đa dạng cho sinh viên của trường, trong bối cảnh điện thoại di động đang ngày càng trở nên phổ biến.</w:t>
      </w:r>
    </w:p>
    <w:p w14:paraId="5926B7D6" w14:textId="3132D8D5" w:rsidR="003D5123" w:rsidRDefault="003D5123" w:rsidP="003D5123">
      <w:pPr>
        <w:pStyle w:val="oancuaDanhsach"/>
        <w:numPr>
          <w:ilvl w:val="0"/>
          <w:numId w:val="34"/>
        </w:numPr>
      </w:pPr>
      <w:r>
        <w:t>Ứng dụng tích hợp được chức năng của nhiều trang web, tạo sự tiện nghi thoải mái cho sinh viên.</w:t>
      </w:r>
    </w:p>
    <w:p w14:paraId="06B526BE" w14:textId="6C96B2E6" w:rsidR="003D5123" w:rsidRDefault="003D5123" w:rsidP="003D5123">
      <w:r>
        <w:t>Nhược điểm</w:t>
      </w:r>
    </w:p>
    <w:p w14:paraId="6C5A2101" w14:textId="6F9AB141" w:rsidR="003D5123" w:rsidRDefault="003D5123" w:rsidP="003D5123">
      <w:pPr>
        <w:pStyle w:val="oancuaDanhsach"/>
        <w:numPr>
          <w:ilvl w:val="0"/>
          <w:numId w:val="34"/>
        </w:numPr>
      </w:pPr>
      <w:r>
        <w:t>Chi phí vận hành có thể sẽ tăng.</w:t>
      </w:r>
    </w:p>
    <w:p w14:paraId="1C8EF025" w14:textId="516D9C07" w:rsidR="003D5123" w:rsidRDefault="003D5123" w:rsidP="003D5123">
      <w:pPr>
        <w:pStyle w:val="oancuaDanhsach"/>
        <w:numPr>
          <w:ilvl w:val="0"/>
          <w:numId w:val="34"/>
        </w:numPr>
      </w:pPr>
      <w:r>
        <w:t>Tăng sự phức tạp cho nhân viên quản lý kỹ thuật hệ thống.</w:t>
      </w:r>
    </w:p>
    <w:p w14:paraId="75079CF2" w14:textId="5748D89A" w:rsidR="003D5123" w:rsidRDefault="003D5123" w:rsidP="003D5123">
      <w:r>
        <w:t>Lợi ích của khách hàng</w:t>
      </w:r>
    </w:p>
    <w:p w14:paraId="20AA749F" w14:textId="6FAF3CA4" w:rsidR="003D5123" w:rsidRDefault="003D5123" w:rsidP="003D5123">
      <w:pPr>
        <w:pStyle w:val="oancuaDanhsach"/>
        <w:numPr>
          <w:ilvl w:val="0"/>
          <w:numId w:val="34"/>
        </w:numPr>
      </w:pPr>
      <w:r>
        <w:t>Nâng cao chất lượng dịch vụ của mình.</w:t>
      </w:r>
    </w:p>
    <w:p w14:paraId="30B6622E" w14:textId="48621330" w:rsidR="003D5123" w:rsidRDefault="003D5123" w:rsidP="003D5123">
      <w:pPr>
        <w:pStyle w:val="oancuaDanhsach"/>
        <w:numPr>
          <w:ilvl w:val="0"/>
          <w:numId w:val="34"/>
        </w:numPr>
      </w:pPr>
      <w:r>
        <w:t>Tạo sự thoải mái, hài lòng cho khách hàng của khách hàng</w:t>
      </w:r>
      <w:r w:rsidR="009354C7">
        <w:t xml:space="preserve"> , ở đây là sinh viên của trường đại học A Sao.</w:t>
      </w:r>
    </w:p>
    <w:p w14:paraId="6E2CC85F" w14:textId="3EE8A197" w:rsidR="00F97031" w:rsidRDefault="00F97031" w:rsidP="00F97031">
      <w:pPr>
        <w:pStyle w:val="oancuaDanhsach"/>
        <w:ind w:left="720"/>
      </w:pPr>
    </w:p>
    <w:p w14:paraId="7D8BE5C9" w14:textId="77777777" w:rsidR="00D930FF" w:rsidRPr="003D5123" w:rsidRDefault="00D930FF" w:rsidP="00F97031">
      <w:pPr>
        <w:pStyle w:val="oancuaDanhsach"/>
        <w:ind w:left="720"/>
      </w:pPr>
    </w:p>
    <w:p w14:paraId="201D3D5C" w14:textId="30908221" w:rsidR="00E31DB9" w:rsidRDefault="00E31DB9" w:rsidP="00F16A81">
      <w:pPr>
        <w:pStyle w:val="u1"/>
      </w:pPr>
      <w:bookmarkStart w:id="11" w:name="_Toc527975135"/>
      <w:r>
        <w:lastRenderedPageBreak/>
        <w:t>Ước lượng</w:t>
      </w:r>
      <w:bookmarkEnd w:id="11"/>
    </w:p>
    <w:p w14:paraId="486E4519" w14:textId="1B978162" w:rsidR="00464FA9" w:rsidRDefault="00464FA9" w:rsidP="00E31DB9">
      <w:pPr>
        <w:pStyle w:val="u2"/>
      </w:pPr>
      <w:bookmarkStart w:id="12" w:name="_Toc527975136"/>
      <w:r>
        <w:t>Ước lượng tính năng</w:t>
      </w:r>
      <w:bookmarkEnd w:id="12"/>
    </w:p>
    <w:p w14:paraId="1E4B59C8" w14:textId="29D3802D" w:rsidR="009354C7" w:rsidRDefault="009354C7" w:rsidP="009354C7">
      <w:r>
        <w:t>Ước lượng chi tiết các tính năng:</w:t>
      </w:r>
    </w:p>
    <w:p w14:paraId="31E91138" w14:textId="4389A658" w:rsidR="009354C7" w:rsidRDefault="009354C7" w:rsidP="009354C7">
      <w:pPr>
        <w:pStyle w:val="oancuaDanhsach"/>
        <w:numPr>
          <w:ilvl w:val="0"/>
          <w:numId w:val="34"/>
        </w:numPr>
      </w:pPr>
      <w:r>
        <w:t>Ứng dụng di động (Android):</w:t>
      </w:r>
    </w:p>
    <w:p w14:paraId="12BF4D8C" w14:textId="720043EA" w:rsidR="009354C7" w:rsidRDefault="009354C7" w:rsidP="009354C7">
      <w:pPr>
        <w:pStyle w:val="oancuaDanhsach"/>
        <w:ind w:left="720"/>
      </w:pPr>
      <w:r>
        <w:t xml:space="preserve">+ </w:t>
      </w:r>
      <w:r w:rsidR="009E3056">
        <w:t>Tính</w:t>
      </w:r>
      <w:r>
        <w:t xml:space="preserve"> năng đăng nhập / đăng xuất bằng hệ thống tài khoản hiện tại của khách hàng.</w:t>
      </w:r>
    </w:p>
    <w:p w14:paraId="6B0F3BB4" w14:textId="7126B556" w:rsidR="009354C7" w:rsidRDefault="009354C7" w:rsidP="009354C7">
      <w:pPr>
        <w:pStyle w:val="oancuaDanhsach"/>
        <w:ind w:left="720"/>
      </w:pPr>
      <w:r>
        <w:t xml:space="preserve">+ </w:t>
      </w:r>
      <w:r w:rsidR="009E3056">
        <w:t>Tính</w:t>
      </w:r>
      <w:r>
        <w:t xml:space="preserve"> năng xem thông tin cá nhân.</w:t>
      </w:r>
    </w:p>
    <w:p w14:paraId="4FC393FB" w14:textId="6E1DC944" w:rsidR="009354C7" w:rsidRDefault="009354C7" w:rsidP="009354C7">
      <w:pPr>
        <w:pStyle w:val="oancuaDanhsach"/>
        <w:ind w:left="720"/>
      </w:pPr>
      <w:r>
        <w:t xml:space="preserve">+ </w:t>
      </w:r>
      <w:r w:rsidR="009E3056">
        <w:t>Tính</w:t>
      </w:r>
      <w:r>
        <w:t xml:space="preserve"> năng xem kết quả học tập cá nhân.</w:t>
      </w:r>
    </w:p>
    <w:p w14:paraId="2C792D20" w14:textId="6DD3F98E" w:rsidR="009354C7" w:rsidRDefault="009354C7" w:rsidP="009354C7">
      <w:pPr>
        <w:pStyle w:val="oancuaDanhsach"/>
        <w:ind w:left="720"/>
      </w:pPr>
      <w:r>
        <w:t xml:space="preserve">+ </w:t>
      </w:r>
      <w:r w:rsidR="009E3056">
        <w:t>Tính</w:t>
      </w:r>
      <w:r>
        <w:t xml:space="preserve"> năng xem thời khóa biểu </w:t>
      </w:r>
      <w:r w:rsidR="004602A1">
        <w:t xml:space="preserve">và </w:t>
      </w:r>
      <w:r>
        <w:t>lưu thời khóa biểu</w:t>
      </w:r>
      <w:r w:rsidR="009E3056">
        <w:t xml:space="preserve"> offline</w:t>
      </w:r>
      <w:r>
        <w:t>.</w:t>
      </w:r>
    </w:p>
    <w:p w14:paraId="29C57CE6" w14:textId="5A08FD68" w:rsidR="009354C7" w:rsidRDefault="009354C7" w:rsidP="009354C7">
      <w:pPr>
        <w:pStyle w:val="oancuaDanhsach"/>
        <w:ind w:left="720"/>
      </w:pPr>
      <w:r>
        <w:t xml:space="preserve">+ </w:t>
      </w:r>
      <w:r w:rsidR="009E3056">
        <w:t>Tính</w:t>
      </w:r>
      <w:r>
        <w:t xml:space="preserve"> năng tra cứu học phí.</w:t>
      </w:r>
    </w:p>
    <w:p w14:paraId="4B3D851D" w14:textId="3BBCDC3D" w:rsidR="009354C7" w:rsidRDefault="009354C7" w:rsidP="009354C7">
      <w:pPr>
        <w:pStyle w:val="oancuaDanhsach"/>
        <w:ind w:left="720"/>
      </w:pPr>
      <w:r>
        <w:t xml:space="preserve">+ </w:t>
      </w:r>
      <w:r w:rsidR="009E3056">
        <w:t>Tính</w:t>
      </w:r>
      <w:r>
        <w:t xml:space="preserve"> năng </w:t>
      </w:r>
      <w:r w:rsidR="009E3056">
        <w:t>xem lịch thi và đặt lịch thông báo trên thiết bị cá nhân.</w:t>
      </w:r>
    </w:p>
    <w:p w14:paraId="76AB7102" w14:textId="460657BE" w:rsidR="009E3056" w:rsidRDefault="009E3056" w:rsidP="009354C7">
      <w:pPr>
        <w:pStyle w:val="oancuaDanhsach"/>
        <w:ind w:left="720"/>
      </w:pPr>
      <w:r>
        <w:t>+ Tính năng đọc tin tức, thông báo của nhà trường.</w:t>
      </w:r>
    </w:p>
    <w:p w14:paraId="7C60F248" w14:textId="76D43964" w:rsidR="009E3056" w:rsidRDefault="009E3056" w:rsidP="009354C7">
      <w:pPr>
        <w:pStyle w:val="oancuaDanhsach"/>
        <w:ind w:left="720"/>
      </w:pPr>
      <w:r>
        <w:t>+ Tính năng đọc thư báo của tài khoản hòm thư điện tử.</w:t>
      </w:r>
    </w:p>
    <w:p w14:paraId="0EC8C0B9" w14:textId="56C05216" w:rsidR="009E3056" w:rsidRDefault="009E3056" w:rsidP="00F91A81">
      <w:pPr>
        <w:pStyle w:val="oancuaDanhsach"/>
        <w:numPr>
          <w:ilvl w:val="0"/>
          <w:numId w:val="34"/>
        </w:numPr>
      </w:pPr>
      <w:r>
        <w:t>Máy chủ :</w:t>
      </w:r>
      <w:r w:rsidR="00F91A81">
        <w:t xml:space="preserve"> Cung cấp API cho ứng dụng di động</w:t>
      </w:r>
    </w:p>
    <w:p w14:paraId="2B1A06B0" w14:textId="0A7F49AA" w:rsidR="00ED5202" w:rsidRDefault="00ED5202" w:rsidP="00ED5202">
      <w:pPr>
        <w:pStyle w:val="oancuaDanhsach"/>
        <w:ind w:left="720"/>
      </w:pPr>
      <w:r>
        <w:t>+ Module đăng nhập / đăng xuất.</w:t>
      </w:r>
    </w:p>
    <w:p w14:paraId="536557ED" w14:textId="1C77F7ED" w:rsidR="00F91A81" w:rsidRDefault="00F91A81" w:rsidP="00F91A81">
      <w:pPr>
        <w:pStyle w:val="oancuaDanhsach"/>
        <w:ind w:left="720"/>
      </w:pPr>
      <w:r>
        <w:t>+ API liên quan đến máy chủ hệ thống thông tin</w:t>
      </w:r>
      <w:r w:rsidR="00096D03">
        <w:t xml:space="preserve"> sinh viên</w:t>
      </w:r>
      <w:r>
        <w:t>.</w:t>
      </w:r>
    </w:p>
    <w:p w14:paraId="5AA90683" w14:textId="0ABA9620" w:rsidR="00F91A81" w:rsidRDefault="00F91A81" w:rsidP="00F91A81">
      <w:pPr>
        <w:pStyle w:val="oancuaDanhsach"/>
        <w:ind w:left="720"/>
      </w:pPr>
      <w:r>
        <w:t>+ API liên quan đến máy chủ tin tức.</w:t>
      </w:r>
    </w:p>
    <w:p w14:paraId="11962AD6" w14:textId="3EFA35BA" w:rsidR="00F91A81" w:rsidRPr="009354C7" w:rsidRDefault="00F91A81" w:rsidP="00F91A81">
      <w:pPr>
        <w:pStyle w:val="oancuaDanhsach"/>
        <w:ind w:left="720"/>
      </w:pPr>
      <w:r>
        <w:t>+ API liên quan đến máy chủ email.</w:t>
      </w:r>
    </w:p>
    <w:p w14:paraId="2E23685D" w14:textId="1FEBE428" w:rsidR="002814C8" w:rsidRDefault="00464FA9" w:rsidP="00E31DB9">
      <w:pPr>
        <w:pStyle w:val="u2"/>
      </w:pPr>
      <w:bookmarkStart w:id="13" w:name="_Toc527975137"/>
      <w:r>
        <w:t>Ước lượng cách tích hợp hệ thống</w:t>
      </w:r>
      <w:bookmarkEnd w:id="13"/>
    </w:p>
    <w:p w14:paraId="379CA63A" w14:textId="1D9C2EFB" w:rsidR="00F91A81" w:rsidRDefault="00ED5202" w:rsidP="00F91A81">
      <w:r>
        <w:t>Tích hợp hệ thống:</w:t>
      </w:r>
    </w:p>
    <w:tbl>
      <w:tblPr>
        <w:tblStyle w:val="LiBang"/>
        <w:tblW w:w="9265" w:type="dxa"/>
        <w:tblLook w:val="04A0" w:firstRow="1" w:lastRow="0" w:firstColumn="1" w:lastColumn="0" w:noHBand="0" w:noVBand="1"/>
      </w:tblPr>
      <w:tblGrid>
        <w:gridCol w:w="2192"/>
        <w:gridCol w:w="4733"/>
        <w:gridCol w:w="2340"/>
      </w:tblGrid>
      <w:tr w:rsidR="00ED5202" w14:paraId="25A516FF" w14:textId="77777777" w:rsidTr="00096D03">
        <w:tc>
          <w:tcPr>
            <w:tcW w:w="2192" w:type="dxa"/>
          </w:tcPr>
          <w:p w14:paraId="68EB01C4" w14:textId="5DFC2256" w:rsidR="00ED5202" w:rsidRPr="00096D03" w:rsidRDefault="00ED5202" w:rsidP="00F91A81">
            <w:pPr>
              <w:rPr>
                <w:b/>
                <w:sz w:val="22"/>
                <w:szCs w:val="22"/>
              </w:rPr>
            </w:pPr>
            <w:r w:rsidRPr="00096D03">
              <w:rPr>
                <w:b/>
                <w:sz w:val="22"/>
                <w:szCs w:val="22"/>
              </w:rPr>
              <w:t>Component ID</w:t>
            </w:r>
          </w:p>
        </w:tc>
        <w:tc>
          <w:tcPr>
            <w:tcW w:w="4733" w:type="dxa"/>
          </w:tcPr>
          <w:p w14:paraId="1AAFBB6F" w14:textId="005E4323" w:rsidR="00ED5202" w:rsidRPr="00096D03" w:rsidRDefault="00ED5202" w:rsidP="00F91A81">
            <w:pPr>
              <w:rPr>
                <w:b/>
                <w:sz w:val="22"/>
                <w:szCs w:val="22"/>
              </w:rPr>
            </w:pPr>
            <w:r w:rsidRPr="00096D03">
              <w:rPr>
                <w:b/>
                <w:sz w:val="22"/>
                <w:szCs w:val="22"/>
              </w:rPr>
              <w:t>Mô Tả</w:t>
            </w:r>
          </w:p>
        </w:tc>
        <w:tc>
          <w:tcPr>
            <w:tcW w:w="2340" w:type="dxa"/>
          </w:tcPr>
          <w:p w14:paraId="62B65522" w14:textId="4E94A117" w:rsidR="00ED5202" w:rsidRPr="00096D03" w:rsidRDefault="00ED5202" w:rsidP="00F91A81">
            <w:pPr>
              <w:rPr>
                <w:b/>
                <w:sz w:val="22"/>
                <w:szCs w:val="22"/>
              </w:rPr>
            </w:pPr>
            <w:r w:rsidRPr="00096D03">
              <w:rPr>
                <w:b/>
                <w:sz w:val="22"/>
                <w:szCs w:val="22"/>
              </w:rPr>
              <w:t>Thứ tự</w:t>
            </w:r>
          </w:p>
        </w:tc>
      </w:tr>
      <w:tr w:rsidR="00ED5202" w14:paraId="58F85675" w14:textId="77777777" w:rsidTr="00096D03">
        <w:tc>
          <w:tcPr>
            <w:tcW w:w="2192" w:type="dxa"/>
          </w:tcPr>
          <w:p w14:paraId="497007CF" w14:textId="32C9D7AE" w:rsidR="00ED5202" w:rsidRDefault="00096D03" w:rsidP="00F91A81">
            <w:r>
              <w:t>C1</w:t>
            </w:r>
          </w:p>
        </w:tc>
        <w:tc>
          <w:tcPr>
            <w:tcW w:w="4733" w:type="dxa"/>
          </w:tcPr>
          <w:p w14:paraId="69E85B80" w14:textId="0D445CB5" w:rsidR="00ED5202" w:rsidRDefault="00096D03" w:rsidP="00F91A81">
            <w:r>
              <w:t>Tính năng đăng nhập / đăng xuất.</w:t>
            </w:r>
          </w:p>
        </w:tc>
        <w:tc>
          <w:tcPr>
            <w:tcW w:w="2340" w:type="dxa"/>
          </w:tcPr>
          <w:p w14:paraId="120B2C66" w14:textId="65FE9E48" w:rsidR="00ED5202" w:rsidRDefault="00096D03" w:rsidP="00F91A81">
            <w:r>
              <w:t>1</w:t>
            </w:r>
          </w:p>
        </w:tc>
      </w:tr>
      <w:tr w:rsidR="00ED5202" w14:paraId="3FC1BFEF" w14:textId="77777777" w:rsidTr="00096D03">
        <w:tc>
          <w:tcPr>
            <w:tcW w:w="2192" w:type="dxa"/>
          </w:tcPr>
          <w:p w14:paraId="4A19B147" w14:textId="08A799AA" w:rsidR="00ED5202" w:rsidRDefault="00096D03" w:rsidP="00F91A81">
            <w:r>
              <w:t>S1</w:t>
            </w:r>
          </w:p>
        </w:tc>
        <w:tc>
          <w:tcPr>
            <w:tcW w:w="4733" w:type="dxa"/>
          </w:tcPr>
          <w:p w14:paraId="56B2C469" w14:textId="12A547D9" w:rsidR="00ED5202" w:rsidRDefault="00096D03" w:rsidP="00F91A81">
            <w:r>
              <w:t>Module đăng nhập / đăng xuất.</w:t>
            </w:r>
          </w:p>
        </w:tc>
        <w:tc>
          <w:tcPr>
            <w:tcW w:w="2340" w:type="dxa"/>
          </w:tcPr>
          <w:p w14:paraId="2325E542" w14:textId="677C810B" w:rsidR="00ED5202" w:rsidRDefault="00096D03" w:rsidP="00F91A81">
            <w:r>
              <w:t>2</w:t>
            </w:r>
          </w:p>
        </w:tc>
      </w:tr>
      <w:tr w:rsidR="00ED5202" w14:paraId="00493A76" w14:textId="77777777" w:rsidTr="00096D03">
        <w:tc>
          <w:tcPr>
            <w:tcW w:w="2192" w:type="dxa"/>
          </w:tcPr>
          <w:p w14:paraId="06ED1768" w14:textId="64A5DB4C" w:rsidR="00ED5202" w:rsidRDefault="00096D03" w:rsidP="00F91A81">
            <w:r>
              <w:t>C2a</w:t>
            </w:r>
          </w:p>
        </w:tc>
        <w:tc>
          <w:tcPr>
            <w:tcW w:w="4733" w:type="dxa"/>
          </w:tcPr>
          <w:p w14:paraId="50A7B39E" w14:textId="29B69713" w:rsidR="00ED5202" w:rsidRDefault="00096D03" w:rsidP="00F91A81">
            <w:r>
              <w:t>Tính năng xem thông tin cá nhân.</w:t>
            </w:r>
          </w:p>
        </w:tc>
        <w:tc>
          <w:tcPr>
            <w:tcW w:w="2340" w:type="dxa"/>
          </w:tcPr>
          <w:p w14:paraId="4CA28F23" w14:textId="0B66BC1D" w:rsidR="00ED5202" w:rsidRDefault="00096D03" w:rsidP="00F91A81">
            <w:r>
              <w:t>3</w:t>
            </w:r>
          </w:p>
        </w:tc>
      </w:tr>
      <w:tr w:rsidR="00096D03" w14:paraId="0C8C8795" w14:textId="77777777" w:rsidTr="00096D03">
        <w:tc>
          <w:tcPr>
            <w:tcW w:w="2192" w:type="dxa"/>
          </w:tcPr>
          <w:p w14:paraId="1E971FE7" w14:textId="0133ECFE" w:rsidR="00096D03" w:rsidRDefault="00096D03" w:rsidP="00F91A81">
            <w:r>
              <w:t>C2b</w:t>
            </w:r>
          </w:p>
        </w:tc>
        <w:tc>
          <w:tcPr>
            <w:tcW w:w="4733" w:type="dxa"/>
          </w:tcPr>
          <w:p w14:paraId="26AF92BF" w14:textId="5CCE6A4D" w:rsidR="00096D03" w:rsidRDefault="00096D03" w:rsidP="00F91A81">
            <w:r>
              <w:t>Tính năng xem kết quả học tập cá nhân.</w:t>
            </w:r>
          </w:p>
        </w:tc>
        <w:tc>
          <w:tcPr>
            <w:tcW w:w="2340" w:type="dxa"/>
          </w:tcPr>
          <w:p w14:paraId="389D7B36" w14:textId="6DE5D307" w:rsidR="00096D03" w:rsidRDefault="00096D03" w:rsidP="00F91A81">
            <w:r>
              <w:t>4</w:t>
            </w:r>
          </w:p>
        </w:tc>
      </w:tr>
      <w:tr w:rsidR="00096D03" w14:paraId="66292F88" w14:textId="77777777" w:rsidTr="00096D03">
        <w:tc>
          <w:tcPr>
            <w:tcW w:w="2192" w:type="dxa"/>
          </w:tcPr>
          <w:p w14:paraId="1C3B12B7" w14:textId="177122AF" w:rsidR="00096D03" w:rsidRDefault="00096D03" w:rsidP="00F91A81">
            <w:r>
              <w:t>C2c</w:t>
            </w:r>
          </w:p>
        </w:tc>
        <w:tc>
          <w:tcPr>
            <w:tcW w:w="4733" w:type="dxa"/>
          </w:tcPr>
          <w:p w14:paraId="2149A863" w14:textId="67C4B64B" w:rsidR="00096D03" w:rsidRDefault="00096D03" w:rsidP="00F91A81">
            <w:r>
              <w:t>Tính năng xem lịch thi và đặt lịch thông báo trên thiết bị cá nhân.</w:t>
            </w:r>
          </w:p>
        </w:tc>
        <w:tc>
          <w:tcPr>
            <w:tcW w:w="2340" w:type="dxa"/>
          </w:tcPr>
          <w:p w14:paraId="21CD9065" w14:textId="00924054" w:rsidR="00096D03" w:rsidRDefault="00096D03" w:rsidP="00F91A81">
            <w:r>
              <w:t>5</w:t>
            </w:r>
          </w:p>
        </w:tc>
      </w:tr>
      <w:tr w:rsidR="00096D03" w14:paraId="0D3F0353" w14:textId="77777777" w:rsidTr="00096D03">
        <w:tc>
          <w:tcPr>
            <w:tcW w:w="2192" w:type="dxa"/>
          </w:tcPr>
          <w:p w14:paraId="35B0EDEE" w14:textId="4A5A7EF1" w:rsidR="00096D03" w:rsidRDefault="00096D03" w:rsidP="00F91A81">
            <w:r>
              <w:t>C2d</w:t>
            </w:r>
          </w:p>
        </w:tc>
        <w:tc>
          <w:tcPr>
            <w:tcW w:w="4733" w:type="dxa"/>
          </w:tcPr>
          <w:p w14:paraId="5FA48A1E" w14:textId="1D157C76" w:rsidR="00096D03" w:rsidRDefault="00096D03" w:rsidP="00F91A81">
            <w:r>
              <w:t>Tính năng xem thời khóa biểu và lưu thời khóa biểu offline.</w:t>
            </w:r>
          </w:p>
        </w:tc>
        <w:tc>
          <w:tcPr>
            <w:tcW w:w="2340" w:type="dxa"/>
          </w:tcPr>
          <w:p w14:paraId="465385C0" w14:textId="5C5476BC" w:rsidR="00096D03" w:rsidRDefault="00096D03" w:rsidP="00F91A81">
            <w:r>
              <w:t>6</w:t>
            </w:r>
          </w:p>
        </w:tc>
      </w:tr>
      <w:tr w:rsidR="00096D03" w14:paraId="242761A5" w14:textId="77777777" w:rsidTr="00096D03">
        <w:tc>
          <w:tcPr>
            <w:tcW w:w="2192" w:type="dxa"/>
          </w:tcPr>
          <w:p w14:paraId="42F5CD39" w14:textId="1DF33A08" w:rsidR="00096D03" w:rsidRDefault="00096D03" w:rsidP="00F91A81">
            <w:r>
              <w:t>C2e</w:t>
            </w:r>
          </w:p>
        </w:tc>
        <w:tc>
          <w:tcPr>
            <w:tcW w:w="4733" w:type="dxa"/>
          </w:tcPr>
          <w:p w14:paraId="6ACEEB68" w14:textId="1A1FF745" w:rsidR="00096D03" w:rsidRDefault="00096D03" w:rsidP="00F91A81">
            <w:r>
              <w:t>Tính năng tra cứu học phí.</w:t>
            </w:r>
          </w:p>
        </w:tc>
        <w:tc>
          <w:tcPr>
            <w:tcW w:w="2340" w:type="dxa"/>
          </w:tcPr>
          <w:p w14:paraId="1F29DD9C" w14:textId="575DBFFF" w:rsidR="00096D03" w:rsidRDefault="00096D03" w:rsidP="00F91A81">
            <w:r>
              <w:t>7</w:t>
            </w:r>
          </w:p>
        </w:tc>
      </w:tr>
      <w:tr w:rsidR="00096D03" w14:paraId="379612E9" w14:textId="77777777" w:rsidTr="00096D03">
        <w:tc>
          <w:tcPr>
            <w:tcW w:w="2192" w:type="dxa"/>
          </w:tcPr>
          <w:p w14:paraId="50641EDC" w14:textId="62A6AA1A" w:rsidR="00096D03" w:rsidRDefault="00096D03" w:rsidP="00F91A81">
            <w:r>
              <w:t>S2</w:t>
            </w:r>
          </w:p>
        </w:tc>
        <w:tc>
          <w:tcPr>
            <w:tcW w:w="4733" w:type="dxa"/>
          </w:tcPr>
          <w:p w14:paraId="2C00C793" w14:textId="6A957B22" w:rsidR="00096D03" w:rsidRDefault="00096D03" w:rsidP="00F91A81">
            <w:r>
              <w:t>API hệ thống thông tin sinh viên</w:t>
            </w:r>
          </w:p>
        </w:tc>
        <w:tc>
          <w:tcPr>
            <w:tcW w:w="2340" w:type="dxa"/>
          </w:tcPr>
          <w:p w14:paraId="34F50A3A" w14:textId="03A1B74C" w:rsidR="00096D03" w:rsidRDefault="00096D03" w:rsidP="00F91A81">
            <w:r>
              <w:t>8</w:t>
            </w:r>
          </w:p>
        </w:tc>
      </w:tr>
      <w:tr w:rsidR="00096D03" w14:paraId="4BAAAF68" w14:textId="77777777" w:rsidTr="00096D03">
        <w:tc>
          <w:tcPr>
            <w:tcW w:w="2192" w:type="dxa"/>
          </w:tcPr>
          <w:p w14:paraId="5B9CCAF4" w14:textId="4F704F17" w:rsidR="00096D03" w:rsidRDefault="00096D03" w:rsidP="00F91A81">
            <w:r>
              <w:t>C3</w:t>
            </w:r>
          </w:p>
        </w:tc>
        <w:tc>
          <w:tcPr>
            <w:tcW w:w="4733" w:type="dxa"/>
          </w:tcPr>
          <w:p w14:paraId="2922D40D" w14:textId="05928DF4" w:rsidR="00096D03" w:rsidRDefault="00A61EA9" w:rsidP="00F91A81">
            <w:r>
              <w:t>Tính năng</w:t>
            </w:r>
            <w:r w:rsidR="00A96BA6">
              <w:t xml:space="preserve"> đọc tin tức, thông báo của nhà trường</w:t>
            </w:r>
          </w:p>
        </w:tc>
        <w:tc>
          <w:tcPr>
            <w:tcW w:w="2340" w:type="dxa"/>
          </w:tcPr>
          <w:p w14:paraId="382DAF4B" w14:textId="625C72A0" w:rsidR="00096D03" w:rsidRDefault="00A96BA6" w:rsidP="00F91A81">
            <w:r>
              <w:t>9</w:t>
            </w:r>
          </w:p>
        </w:tc>
      </w:tr>
      <w:tr w:rsidR="00096D03" w14:paraId="1BC5E0C1" w14:textId="77777777" w:rsidTr="00096D03">
        <w:tc>
          <w:tcPr>
            <w:tcW w:w="2192" w:type="dxa"/>
          </w:tcPr>
          <w:p w14:paraId="4573BFDC" w14:textId="79B206BC" w:rsidR="00096D03" w:rsidRDefault="00A96BA6" w:rsidP="00F91A81">
            <w:r>
              <w:t>S3</w:t>
            </w:r>
          </w:p>
        </w:tc>
        <w:tc>
          <w:tcPr>
            <w:tcW w:w="4733" w:type="dxa"/>
          </w:tcPr>
          <w:p w14:paraId="049421BC" w14:textId="03C5E571" w:rsidR="00096D03" w:rsidRDefault="00A96BA6" w:rsidP="00F91A81">
            <w:r>
              <w:t>API tin tức.</w:t>
            </w:r>
          </w:p>
        </w:tc>
        <w:tc>
          <w:tcPr>
            <w:tcW w:w="2340" w:type="dxa"/>
          </w:tcPr>
          <w:p w14:paraId="41DECF5C" w14:textId="479C059E" w:rsidR="00096D03" w:rsidRDefault="00A96BA6" w:rsidP="00F91A81">
            <w:r>
              <w:t>10</w:t>
            </w:r>
          </w:p>
        </w:tc>
      </w:tr>
      <w:tr w:rsidR="00096D03" w14:paraId="05A26908" w14:textId="77777777" w:rsidTr="00096D03">
        <w:tc>
          <w:tcPr>
            <w:tcW w:w="2192" w:type="dxa"/>
          </w:tcPr>
          <w:p w14:paraId="37E2F80F" w14:textId="0930FB58" w:rsidR="00096D03" w:rsidRDefault="00A96BA6" w:rsidP="00F91A81">
            <w:r>
              <w:t>C4</w:t>
            </w:r>
          </w:p>
        </w:tc>
        <w:tc>
          <w:tcPr>
            <w:tcW w:w="4733" w:type="dxa"/>
          </w:tcPr>
          <w:p w14:paraId="19531C03" w14:textId="47D8FF43" w:rsidR="00096D03" w:rsidRDefault="00A96BA6" w:rsidP="00F91A81">
            <w:r>
              <w:t>Tính năng hòm thư điện tử</w:t>
            </w:r>
          </w:p>
        </w:tc>
        <w:tc>
          <w:tcPr>
            <w:tcW w:w="2340" w:type="dxa"/>
          </w:tcPr>
          <w:p w14:paraId="24665A49" w14:textId="37FC5495" w:rsidR="00096D03" w:rsidRDefault="00A96BA6" w:rsidP="00F91A81">
            <w:r>
              <w:t>11</w:t>
            </w:r>
          </w:p>
        </w:tc>
      </w:tr>
      <w:tr w:rsidR="00096D03" w14:paraId="38D87ECB" w14:textId="77777777" w:rsidTr="00096D03">
        <w:tc>
          <w:tcPr>
            <w:tcW w:w="2192" w:type="dxa"/>
          </w:tcPr>
          <w:p w14:paraId="456BCC9B" w14:textId="1714B372" w:rsidR="00096D03" w:rsidRDefault="00A96BA6" w:rsidP="00F91A81">
            <w:r>
              <w:t>S4</w:t>
            </w:r>
          </w:p>
        </w:tc>
        <w:tc>
          <w:tcPr>
            <w:tcW w:w="4733" w:type="dxa"/>
          </w:tcPr>
          <w:p w14:paraId="53953850" w14:textId="7911611D" w:rsidR="00096D03" w:rsidRDefault="00A96BA6" w:rsidP="00F91A81">
            <w:r>
              <w:t>API thư điện tử</w:t>
            </w:r>
          </w:p>
        </w:tc>
        <w:tc>
          <w:tcPr>
            <w:tcW w:w="2340" w:type="dxa"/>
          </w:tcPr>
          <w:p w14:paraId="1E9E4562" w14:textId="4740D48A" w:rsidR="00096D03" w:rsidRDefault="00A96BA6" w:rsidP="00F91A81">
            <w:r>
              <w:t>12</w:t>
            </w:r>
          </w:p>
        </w:tc>
      </w:tr>
    </w:tbl>
    <w:p w14:paraId="40DA78C4" w14:textId="77777777" w:rsidR="00B3133D" w:rsidRPr="00F91A81" w:rsidRDefault="00B3133D" w:rsidP="00F91A81"/>
    <w:p w14:paraId="7CB60D16" w14:textId="3E5CB2AA" w:rsidR="002814C8" w:rsidRDefault="002814C8" w:rsidP="00E31DB9">
      <w:pPr>
        <w:pStyle w:val="u2"/>
      </w:pPr>
      <w:bookmarkStart w:id="14" w:name="_Toc527975138"/>
      <w:r>
        <w:t>Ước lượng thời gian</w:t>
      </w:r>
      <w:bookmarkEnd w:id="14"/>
    </w:p>
    <w:p w14:paraId="053EE805" w14:textId="42D70E3E" w:rsidR="00B3133D" w:rsidRDefault="00293FFA" w:rsidP="00293FFA">
      <w:pPr>
        <w:pStyle w:val="oancuaDanhsach"/>
        <w:numPr>
          <w:ilvl w:val="0"/>
          <w:numId w:val="34"/>
        </w:numPr>
      </w:pPr>
      <w:r>
        <w:t>Ước lượng thời gian khảo sát:</w:t>
      </w:r>
    </w:p>
    <w:p w14:paraId="4F4A3ABD" w14:textId="1298C601" w:rsidR="00293FFA" w:rsidRDefault="00293FFA" w:rsidP="00293FFA">
      <w:pPr>
        <w:pStyle w:val="oancuaDanhsach"/>
        <w:ind w:left="720"/>
      </w:pPr>
      <w:r>
        <w:t>+ Phỏng vấn, khảo sát ông Ngô Đào Lê: 1 ngày.</w:t>
      </w:r>
    </w:p>
    <w:p w14:paraId="09F0C6CB" w14:textId="088ACB28" w:rsidR="00293FFA" w:rsidRDefault="00293FFA" w:rsidP="00293FFA">
      <w:r>
        <w:tab/>
        <w:t>+ Phỏng vấn, khảo sát ông Đỗ Tiến Sĩ, khảo sát hệ thống hạ tầng: 1 ngày.</w:t>
      </w:r>
    </w:p>
    <w:p w14:paraId="78E6B433" w14:textId="5D5EBCB4" w:rsidR="00293FFA" w:rsidRDefault="00293FFA" w:rsidP="00293FFA">
      <w:r>
        <w:tab/>
        <w:t xml:space="preserve">+ </w:t>
      </w:r>
      <w:r w:rsidR="00C4078F">
        <w:t>Lập lịch kế hoạch, báo cáo: 3 ngày.</w:t>
      </w:r>
    </w:p>
    <w:p w14:paraId="0D136AC0" w14:textId="013A9166" w:rsidR="00293FFA" w:rsidRDefault="00C4078F" w:rsidP="00293FFA">
      <w:r>
        <w:tab/>
        <w:t>Tổng cộng: 1 tuần.</w:t>
      </w:r>
    </w:p>
    <w:p w14:paraId="5362B1CC" w14:textId="0E94A733" w:rsidR="00293FFA" w:rsidRPr="00B3133D" w:rsidRDefault="00C4078F" w:rsidP="00C4078F">
      <w:pPr>
        <w:pStyle w:val="oancuaDanhsach"/>
        <w:numPr>
          <w:ilvl w:val="0"/>
          <w:numId w:val="34"/>
        </w:numPr>
      </w:pPr>
      <w:r>
        <w:t>Ước lượng thời gian thiết kế, phát triển</w:t>
      </w:r>
      <w:r w:rsidR="006050C9">
        <w:t>, kiểm thử</w:t>
      </w:r>
      <w:r>
        <w:t>:</w:t>
      </w:r>
    </w:p>
    <w:tbl>
      <w:tblPr>
        <w:tblStyle w:val="LiBang"/>
        <w:tblW w:w="9265" w:type="dxa"/>
        <w:tblLook w:val="04A0" w:firstRow="1" w:lastRow="0" w:firstColumn="1" w:lastColumn="0" w:noHBand="0" w:noVBand="1"/>
      </w:tblPr>
      <w:tblGrid>
        <w:gridCol w:w="2192"/>
        <w:gridCol w:w="4103"/>
        <w:gridCol w:w="2970"/>
      </w:tblGrid>
      <w:tr w:rsidR="00B3133D" w:rsidRPr="00096D03" w14:paraId="2213E775" w14:textId="77777777" w:rsidTr="00293FFA">
        <w:tc>
          <w:tcPr>
            <w:tcW w:w="2192" w:type="dxa"/>
          </w:tcPr>
          <w:p w14:paraId="686B926B" w14:textId="77777777" w:rsidR="00B3133D" w:rsidRPr="00096D03" w:rsidRDefault="00B3133D" w:rsidP="00DF4672">
            <w:pPr>
              <w:rPr>
                <w:b/>
                <w:sz w:val="22"/>
                <w:szCs w:val="22"/>
              </w:rPr>
            </w:pPr>
            <w:r w:rsidRPr="00096D03">
              <w:rPr>
                <w:b/>
                <w:sz w:val="22"/>
                <w:szCs w:val="22"/>
              </w:rPr>
              <w:t>Component ID</w:t>
            </w:r>
          </w:p>
        </w:tc>
        <w:tc>
          <w:tcPr>
            <w:tcW w:w="4103" w:type="dxa"/>
          </w:tcPr>
          <w:p w14:paraId="01DD001F" w14:textId="55163C66" w:rsidR="00B3133D" w:rsidRPr="00096D03" w:rsidRDefault="00B3133D" w:rsidP="00DF4672">
            <w:pPr>
              <w:rPr>
                <w:b/>
                <w:sz w:val="22"/>
                <w:szCs w:val="22"/>
              </w:rPr>
            </w:pPr>
            <w:r>
              <w:rPr>
                <w:b/>
                <w:sz w:val="22"/>
                <w:szCs w:val="22"/>
              </w:rPr>
              <w:t>Dự kiến bắt đầu</w:t>
            </w:r>
            <w:r w:rsidR="00293FFA">
              <w:rPr>
                <w:b/>
                <w:sz w:val="22"/>
                <w:szCs w:val="22"/>
              </w:rPr>
              <w:t xml:space="preserve"> (tuần)</w:t>
            </w:r>
          </w:p>
        </w:tc>
        <w:tc>
          <w:tcPr>
            <w:tcW w:w="2970" w:type="dxa"/>
          </w:tcPr>
          <w:p w14:paraId="165A524C" w14:textId="2E9FA1BB" w:rsidR="00B3133D" w:rsidRPr="00096D03" w:rsidRDefault="00B3133D" w:rsidP="00DF4672">
            <w:pPr>
              <w:rPr>
                <w:b/>
                <w:sz w:val="22"/>
                <w:szCs w:val="22"/>
              </w:rPr>
            </w:pPr>
            <w:r>
              <w:rPr>
                <w:b/>
                <w:sz w:val="22"/>
                <w:szCs w:val="22"/>
              </w:rPr>
              <w:t>Dự kiến kéo dài</w:t>
            </w:r>
            <w:r w:rsidR="00293FFA">
              <w:rPr>
                <w:b/>
                <w:sz w:val="22"/>
                <w:szCs w:val="22"/>
              </w:rPr>
              <w:t xml:space="preserve"> (tuần)</w:t>
            </w:r>
          </w:p>
        </w:tc>
      </w:tr>
      <w:tr w:rsidR="00B3133D" w14:paraId="57CD7C24" w14:textId="77777777" w:rsidTr="00293FFA">
        <w:tc>
          <w:tcPr>
            <w:tcW w:w="2192" w:type="dxa"/>
          </w:tcPr>
          <w:p w14:paraId="70A346AC" w14:textId="77777777" w:rsidR="00B3133D" w:rsidRDefault="00B3133D" w:rsidP="00DF4672">
            <w:r>
              <w:t>C1</w:t>
            </w:r>
          </w:p>
        </w:tc>
        <w:tc>
          <w:tcPr>
            <w:tcW w:w="4103" w:type="dxa"/>
          </w:tcPr>
          <w:p w14:paraId="42DB2627" w14:textId="17BEF890" w:rsidR="00B3133D" w:rsidRDefault="00B3133D" w:rsidP="00DF4672">
            <w:r>
              <w:t>1</w:t>
            </w:r>
          </w:p>
        </w:tc>
        <w:tc>
          <w:tcPr>
            <w:tcW w:w="2970" w:type="dxa"/>
          </w:tcPr>
          <w:p w14:paraId="6C536EC5" w14:textId="449F074C" w:rsidR="00B3133D" w:rsidRDefault="00B3133D" w:rsidP="00DF4672">
            <w:r>
              <w:t>1</w:t>
            </w:r>
          </w:p>
        </w:tc>
      </w:tr>
      <w:tr w:rsidR="00B3133D" w14:paraId="7026DDD6" w14:textId="77777777" w:rsidTr="00293FFA">
        <w:tc>
          <w:tcPr>
            <w:tcW w:w="2192" w:type="dxa"/>
          </w:tcPr>
          <w:p w14:paraId="01206599" w14:textId="77777777" w:rsidR="00B3133D" w:rsidRDefault="00B3133D" w:rsidP="00DF4672">
            <w:r>
              <w:t>S1</w:t>
            </w:r>
          </w:p>
        </w:tc>
        <w:tc>
          <w:tcPr>
            <w:tcW w:w="4103" w:type="dxa"/>
          </w:tcPr>
          <w:p w14:paraId="52E63D01" w14:textId="4026A67E" w:rsidR="00B3133D" w:rsidRDefault="00B3133D" w:rsidP="00DF4672">
            <w:r>
              <w:t>1</w:t>
            </w:r>
          </w:p>
        </w:tc>
        <w:tc>
          <w:tcPr>
            <w:tcW w:w="2970" w:type="dxa"/>
          </w:tcPr>
          <w:p w14:paraId="65BF1F76" w14:textId="0B58741A" w:rsidR="00B3133D" w:rsidRDefault="00B3133D" w:rsidP="00DF4672">
            <w:r>
              <w:t>1</w:t>
            </w:r>
          </w:p>
        </w:tc>
      </w:tr>
      <w:tr w:rsidR="00B3133D" w14:paraId="592207C3" w14:textId="77777777" w:rsidTr="00293FFA">
        <w:tc>
          <w:tcPr>
            <w:tcW w:w="2192" w:type="dxa"/>
          </w:tcPr>
          <w:p w14:paraId="1E195122" w14:textId="77777777" w:rsidR="00B3133D" w:rsidRDefault="00B3133D" w:rsidP="00DF4672">
            <w:r>
              <w:t>C2a</w:t>
            </w:r>
          </w:p>
        </w:tc>
        <w:tc>
          <w:tcPr>
            <w:tcW w:w="4103" w:type="dxa"/>
          </w:tcPr>
          <w:p w14:paraId="4C4A3887" w14:textId="2B70BDCB" w:rsidR="00B3133D" w:rsidRDefault="00B3133D" w:rsidP="00DF4672">
            <w:r>
              <w:t>2</w:t>
            </w:r>
          </w:p>
        </w:tc>
        <w:tc>
          <w:tcPr>
            <w:tcW w:w="2970" w:type="dxa"/>
          </w:tcPr>
          <w:p w14:paraId="56676F34" w14:textId="3CA30AA5" w:rsidR="00B3133D" w:rsidRDefault="00B3133D" w:rsidP="00DF4672">
            <w:r>
              <w:t>1</w:t>
            </w:r>
          </w:p>
        </w:tc>
      </w:tr>
      <w:tr w:rsidR="00B3133D" w14:paraId="770FD454" w14:textId="77777777" w:rsidTr="00293FFA">
        <w:tc>
          <w:tcPr>
            <w:tcW w:w="2192" w:type="dxa"/>
          </w:tcPr>
          <w:p w14:paraId="0990B6EF" w14:textId="77777777" w:rsidR="00B3133D" w:rsidRDefault="00B3133D" w:rsidP="00DF4672">
            <w:r>
              <w:t>C2b</w:t>
            </w:r>
          </w:p>
        </w:tc>
        <w:tc>
          <w:tcPr>
            <w:tcW w:w="4103" w:type="dxa"/>
          </w:tcPr>
          <w:p w14:paraId="0FC6A24E" w14:textId="7E9534BC" w:rsidR="00B3133D" w:rsidRDefault="004E3486" w:rsidP="00DF4672">
            <w:r>
              <w:t>2</w:t>
            </w:r>
          </w:p>
        </w:tc>
        <w:tc>
          <w:tcPr>
            <w:tcW w:w="2970" w:type="dxa"/>
          </w:tcPr>
          <w:p w14:paraId="524D35A5" w14:textId="3104304F" w:rsidR="00B3133D" w:rsidRDefault="00B3133D" w:rsidP="00DF4672">
            <w:r>
              <w:t>1</w:t>
            </w:r>
          </w:p>
        </w:tc>
      </w:tr>
      <w:tr w:rsidR="00B3133D" w14:paraId="481871C4" w14:textId="77777777" w:rsidTr="00293FFA">
        <w:tc>
          <w:tcPr>
            <w:tcW w:w="2192" w:type="dxa"/>
          </w:tcPr>
          <w:p w14:paraId="35518F1B" w14:textId="77777777" w:rsidR="00B3133D" w:rsidRDefault="00B3133D" w:rsidP="00DF4672">
            <w:r>
              <w:t>C2c</w:t>
            </w:r>
          </w:p>
        </w:tc>
        <w:tc>
          <w:tcPr>
            <w:tcW w:w="4103" w:type="dxa"/>
          </w:tcPr>
          <w:p w14:paraId="14EBCA90" w14:textId="6C380F78" w:rsidR="00B3133D" w:rsidRDefault="004E3486" w:rsidP="00DF4672">
            <w:r>
              <w:t>3</w:t>
            </w:r>
          </w:p>
        </w:tc>
        <w:tc>
          <w:tcPr>
            <w:tcW w:w="2970" w:type="dxa"/>
          </w:tcPr>
          <w:p w14:paraId="34C6C24A" w14:textId="79AB91D9" w:rsidR="00B3133D" w:rsidRDefault="00B3133D" w:rsidP="00DF4672">
            <w:r>
              <w:t>1</w:t>
            </w:r>
          </w:p>
        </w:tc>
      </w:tr>
      <w:tr w:rsidR="00B3133D" w14:paraId="49E5D34A" w14:textId="77777777" w:rsidTr="00293FFA">
        <w:tc>
          <w:tcPr>
            <w:tcW w:w="2192" w:type="dxa"/>
          </w:tcPr>
          <w:p w14:paraId="6CD140B8" w14:textId="77777777" w:rsidR="00B3133D" w:rsidRDefault="00B3133D" w:rsidP="00DF4672">
            <w:r>
              <w:t>C2d</w:t>
            </w:r>
          </w:p>
        </w:tc>
        <w:tc>
          <w:tcPr>
            <w:tcW w:w="4103" w:type="dxa"/>
          </w:tcPr>
          <w:p w14:paraId="32ACCEDA" w14:textId="180AD936" w:rsidR="00B3133D" w:rsidRDefault="004E3486" w:rsidP="00DF4672">
            <w:r>
              <w:t>3</w:t>
            </w:r>
          </w:p>
        </w:tc>
        <w:tc>
          <w:tcPr>
            <w:tcW w:w="2970" w:type="dxa"/>
          </w:tcPr>
          <w:p w14:paraId="2A884C5A" w14:textId="6F0A9A7F" w:rsidR="00B3133D" w:rsidRDefault="00B3133D" w:rsidP="00DF4672">
            <w:r>
              <w:t>1</w:t>
            </w:r>
          </w:p>
        </w:tc>
      </w:tr>
      <w:tr w:rsidR="00B3133D" w14:paraId="1B459EAD" w14:textId="77777777" w:rsidTr="00293FFA">
        <w:tc>
          <w:tcPr>
            <w:tcW w:w="2192" w:type="dxa"/>
          </w:tcPr>
          <w:p w14:paraId="10E79960" w14:textId="77777777" w:rsidR="00B3133D" w:rsidRDefault="00B3133D" w:rsidP="00DF4672">
            <w:r>
              <w:t>C2e</w:t>
            </w:r>
          </w:p>
        </w:tc>
        <w:tc>
          <w:tcPr>
            <w:tcW w:w="4103" w:type="dxa"/>
          </w:tcPr>
          <w:p w14:paraId="1FF3A309" w14:textId="11FC26C0" w:rsidR="00B3133D" w:rsidRDefault="004E3486" w:rsidP="00DF4672">
            <w:r>
              <w:t>4</w:t>
            </w:r>
          </w:p>
        </w:tc>
        <w:tc>
          <w:tcPr>
            <w:tcW w:w="2970" w:type="dxa"/>
          </w:tcPr>
          <w:p w14:paraId="60C25BB8" w14:textId="4D29A4FF" w:rsidR="00B3133D" w:rsidRDefault="00B3133D" w:rsidP="00DF4672">
            <w:r>
              <w:t>1</w:t>
            </w:r>
          </w:p>
        </w:tc>
      </w:tr>
      <w:tr w:rsidR="00B3133D" w14:paraId="259A92E4" w14:textId="77777777" w:rsidTr="00293FFA">
        <w:tc>
          <w:tcPr>
            <w:tcW w:w="2192" w:type="dxa"/>
          </w:tcPr>
          <w:p w14:paraId="58E51DDA" w14:textId="77777777" w:rsidR="00B3133D" w:rsidRDefault="00B3133D" w:rsidP="00DF4672">
            <w:r>
              <w:t>S2</w:t>
            </w:r>
          </w:p>
        </w:tc>
        <w:tc>
          <w:tcPr>
            <w:tcW w:w="4103" w:type="dxa"/>
          </w:tcPr>
          <w:p w14:paraId="68B70737" w14:textId="4274CA1F" w:rsidR="00B3133D" w:rsidRDefault="004E3486" w:rsidP="00DF4672">
            <w:r>
              <w:t>5</w:t>
            </w:r>
          </w:p>
        </w:tc>
        <w:tc>
          <w:tcPr>
            <w:tcW w:w="2970" w:type="dxa"/>
          </w:tcPr>
          <w:p w14:paraId="509CACB6" w14:textId="0C68D211" w:rsidR="00B3133D" w:rsidRDefault="004E3486" w:rsidP="00DF4672">
            <w:r>
              <w:t>3</w:t>
            </w:r>
          </w:p>
        </w:tc>
      </w:tr>
      <w:tr w:rsidR="00B3133D" w14:paraId="57676911" w14:textId="77777777" w:rsidTr="00293FFA">
        <w:tc>
          <w:tcPr>
            <w:tcW w:w="2192" w:type="dxa"/>
          </w:tcPr>
          <w:p w14:paraId="36020753" w14:textId="77777777" w:rsidR="00B3133D" w:rsidRDefault="00B3133D" w:rsidP="00DF4672">
            <w:r>
              <w:t>C3</w:t>
            </w:r>
          </w:p>
        </w:tc>
        <w:tc>
          <w:tcPr>
            <w:tcW w:w="4103" w:type="dxa"/>
          </w:tcPr>
          <w:p w14:paraId="06DFD478" w14:textId="431AD503" w:rsidR="00B3133D" w:rsidRDefault="004E3486" w:rsidP="00DF4672">
            <w:r>
              <w:t>8</w:t>
            </w:r>
          </w:p>
        </w:tc>
        <w:tc>
          <w:tcPr>
            <w:tcW w:w="2970" w:type="dxa"/>
          </w:tcPr>
          <w:p w14:paraId="53E6C6DA" w14:textId="4DDB9464" w:rsidR="00B3133D" w:rsidRDefault="00B3133D" w:rsidP="00DF4672">
            <w:r>
              <w:t>1</w:t>
            </w:r>
          </w:p>
        </w:tc>
      </w:tr>
      <w:tr w:rsidR="00B3133D" w14:paraId="6721F3F8" w14:textId="77777777" w:rsidTr="00293FFA">
        <w:tc>
          <w:tcPr>
            <w:tcW w:w="2192" w:type="dxa"/>
          </w:tcPr>
          <w:p w14:paraId="3536A325" w14:textId="77777777" w:rsidR="00B3133D" w:rsidRDefault="00B3133D" w:rsidP="00DF4672">
            <w:r>
              <w:t>S3</w:t>
            </w:r>
          </w:p>
        </w:tc>
        <w:tc>
          <w:tcPr>
            <w:tcW w:w="4103" w:type="dxa"/>
          </w:tcPr>
          <w:p w14:paraId="0C1D807C" w14:textId="50E59D57" w:rsidR="00B3133D" w:rsidRDefault="004E3486" w:rsidP="00DF4672">
            <w:r>
              <w:t>9</w:t>
            </w:r>
          </w:p>
        </w:tc>
        <w:tc>
          <w:tcPr>
            <w:tcW w:w="2970" w:type="dxa"/>
          </w:tcPr>
          <w:p w14:paraId="62D6D7CE" w14:textId="33D85759" w:rsidR="00B3133D" w:rsidRDefault="00B3133D" w:rsidP="00DF4672">
            <w:r>
              <w:t>1</w:t>
            </w:r>
          </w:p>
        </w:tc>
      </w:tr>
      <w:tr w:rsidR="00B3133D" w14:paraId="1C0751FA" w14:textId="77777777" w:rsidTr="00293FFA">
        <w:tc>
          <w:tcPr>
            <w:tcW w:w="2192" w:type="dxa"/>
          </w:tcPr>
          <w:p w14:paraId="1C994DC8" w14:textId="77777777" w:rsidR="00B3133D" w:rsidRDefault="00B3133D" w:rsidP="00DF4672">
            <w:r>
              <w:t>C4</w:t>
            </w:r>
          </w:p>
        </w:tc>
        <w:tc>
          <w:tcPr>
            <w:tcW w:w="4103" w:type="dxa"/>
          </w:tcPr>
          <w:p w14:paraId="4049BF95" w14:textId="13D1FB22" w:rsidR="00B3133D" w:rsidRDefault="004E3486" w:rsidP="00DF4672">
            <w:r>
              <w:t>10</w:t>
            </w:r>
          </w:p>
        </w:tc>
        <w:tc>
          <w:tcPr>
            <w:tcW w:w="2970" w:type="dxa"/>
          </w:tcPr>
          <w:p w14:paraId="68478D5F" w14:textId="07818368" w:rsidR="00B3133D" w:rsidRDefault="00B3133D" w:rsidP="00DF4672">
            <w:r>
              <w:t>1</w:t>
            </w:r>
          </w:p>
        </w:tc>
      </w:tr>
      <w:tr w:rsidR="00B3133D" w14:paraId="6376BF16" w14:textId="77777777" w:rsidTr="00293FFA">
        <w:tc>
          <w:tcPr>
            <w:tcW w:w="2192" w:type="dxa"/>
          </w:tcPr>
          <w:p w14:paraId="5FE09CD7" w14:textId="77777777" w:rsidR="00B3133D" w:rsidRDefault="00B3133D" w:rsidP="00DF4672">
            <w:r>
              <w:t>S4</w:t>
            </w:r>
          </w:p>
        </w:tc>
        <w:tc>
          <w:tcPr>
            <w:tcW w:w="4103" w:type="dxa"/>
          </w:tcPr>
          <w:p w14:paraId="46EDC6B6" w14:textId="722E6EF3" w:rsidR="00B3133D" w:rsidRDefault="00B3133D" w:rsidP="00DF4672">
            <w:r>
              <w:t>1</w:t>
            </w:r>
            <w:r w:rsidR="004E3486">
              <w:t>1</w:t>
            </w:r>
          </w:p>
        </w:tc>
        <w:tc>
          <w:tcPr>
            <w:tcW w:w="2970" w:type="dxa"/>
          </w:tcPr>
          <w:p w14:paraId="2AED0F75" w14:textId="33018168" w:rsidR="00B3133D" w:rsidRDefault="00B3133D" w:rsidP="00DF4672">
            <w:r>
              <w:t>2</w:t>
            </w:r>
          </w:p>
        </w:tc>
      </w:tr>
    </w:tbl>
    <w:p w14:paraId="350894F3" w14:textId="5BCE49B2" w:rsidR="0022214C" w:rsidRDefault="0022214C" w:rsidP="0022214C"/>
    <w:p w14:paraId="223629ED" w14:textId="41FF0678" w:rsidR="00C4078F" w:rsidRDefault="00C4078F" w:rsidP="00C4078F">
      <w:pPr>
        <w:pStyle w:val="oancuaDanhsach"/>
        <w:numPr>
          <w:ilvl w:val="0"/>
          <w:numId w:val="34"/>
        </w:numPr>
      </w:pPr>
      <w:r>
        <w:t>Ước lượng thời gian kiểm thử</w:t>
      </w:r>
      <w:r w:rsidR="00622F7E">
        <w:t xml:space="preserve"> hệ thống</w:t>
      </w:r>
      <w:r>
        <w:t>, phát hành thử nghiệm: 3 tuần.</w:t>
      </w:r>
    </w:p>
    <w:p w14:paraId="6C56B01A" w14:textId="02D65730" w:rsidR="00C4078F" w:rsidRPr="0022214C" w:rsidRDefault="00C4078F" w:rsidP="00C4078F">
      <w:pPr>
        <w:pStyle w:val="oancuaDanhsach"/>
        <w:numPr>
          <w:ilvl w:val="0"/>
          <w:numId w:val="34"/>
        </w:numPr>
      </w:pPr>
      <w:r>
        <w:t>Tổng thời gian thực hiện: 16 tuần ( 4 tháng ).</w:t>
      </w:r>
    </w:p>
    <w:p w14:paraId="480ADFF8" w14:textId="1CF87D26" w:rsidR="00F930E7" w:rsidRDefault="002814C8" w:rsidP="00E31DB9">
      <w:pPr>
        <w:pStyle w:val="u2"/>
      </w:pPr>
      <w:bookmarkStart w:id="15" w:name="_Toc527975139"/>
      <w:r>
        <w:t>Ước lượng rủi ro</w:t>
      </w:r>
      <w:bookmarkEnd w:id="15"/>
    </w:p>
    <w:tbl>
      <w:tblPr>
        <w:tblStyle w:val="LiBang"/>
        <w:tblW w:w="0" w:type="auto"/>
        <w:tblLook w:val="04A0" w:firstRow="1" w:lastRow="0" w:firstColumn="1" w:lastColumn="0" w:noHBand="0" w:noVBand="1"/>
      </w:tblPr>
      <w:tblGrid>
        <w:gridCol w:w="625"/>
        <w:gridCol w:w="3420"/>
        <w:gridCol w:w="1710"/>
        <w:gridCol w:w="3015"/>
      </w:tblGrid>
      <w:tr w:rsidR="004E1E73" w14:paraId="5D487F4C" w14:textId="77777777" w:rsidTr="00DF4672">
        <w:tc>
          <w:tcPr>
            <w:tcW w:w="625" w:type="dxa"/>
          </w:tcPr>
          <w:p w14:paraId="2F3CED3B" w14:textId="64BFF56F" w:rsidR="004E1E73" w:rsidRPr="00DF4672" w:rsidRDefault="004E1E73" w:rsidP="00B3133D">
            <w:pPr>
              <w:rPr>
                <w:b/>
              </w:rPr>
            </w:pPr>
            <w:r w:rsidRPr="00DF4672">
              <w:rPr>
                <w:b/>
              </w:rPr>
              <w:t>STT</w:t>
            </w:r>
          </w:p>
        </w:tc>
        <w:tc>
          <w:tcPr>
            <w:tcW w:w="3420" w:type="dxa"/>
          </w:tcPr>
          <w:p w14:paraId="4F65B2BF" w14:textId="56CEBFFD" w:rsidR="004E1E73" w:rsidRPr="00DF4672" w:rsidRDefault="004E1E73" w:rsidP="00B3133D">
            <w:pPr>
              <w:rPr>
                <w:b/>
              </w:rPr>
            </w:pPr>
            <w:r w:rsidRPr="00DF4672">
              <w:rPr>
                <w:b/>
              </w:rPr>
              <w:t>Mô tả rủi ro</w:t>
            </w:r>
          </w:p>
        </w:tc>
        <w:tc>
          <w:tcPr>
            <w:tcW w:w="1710" w:type="dxa"/>
          </w:tcPr>
          <w:p w14:paraId="0B8719B7" w14:textId="7C7E60E6" w:rsidR="004E1E73" w:rsidRPr="00DF4672" w:rsidRDefault="00DF4672" w:rsidP="00B3133D">
            <w:pPr>
              <w:rPr>
                <w:b/>
              </w:rPr>
            </w:pPr>
            <w:r w:rsidRPr="00DF4672">
              <w:rPr>
                <w:b/>
              </w:rPr>
              <w:t>Xác suất xảy ra</w:t>
            </w:r>
          </w:p>
        </w:tc>
        <w:tc>
          <w:tcPr>
            <w:tcW w:w="3015" w:type="dxa"/>
          </w:tcPr>
          <w:p w14:paraId="58F22A2A" w14:textId="6B044F15" w:rsidR="004E1E73" w:rsidRPr="00DF4672" w:rsidRDefault="00DF4672" w:rsidP="00B3133D">
            <w:pPr>
              <w:rPr>
                <w:b/>
              </w:rPr>
            </w:pPr>
            <w:r w:rsidRPr="00DF4672">
              <w:rPr>
                <w:b/>
              </w:rPr>
              <w:t>Cách khắc phục</w:t>
            </w:r>
          </w:p>
        </w:tc>
      </w:tr>
      <w:tr w:rsidR="004E1E73" w14:paraId="2A1E2DEE" w14:textId="77777777" w:rsidTr="00DF4672">
        <w:tc>
          <w:tcPr>
            <w:tcW w:w="625" w:type="dxa"/>
          </w:tcPr>
          <w:p w14:paraId="414871FB" w14:textId="1F5AD05E" w:rsidR="004E1E73" w:rsidRDefault="00DF4672" w:rsidP="00B3133D">
            <w:r>
              <w:t>1</w:t>
            </w:r>
          </w:p>
        </w:tc>
        <w:tc>
          <w:tcPr>
            <w:tcW w:w="3420" w:type="dxa"/>
          </w:tcPr>
          <w:p w14:paraId="13498F31" w14:textId="73CA94CB" w:rsidR="004E1E73" w:rsidRDefault="00DF4672" w:rsidP="00B3133D">
            <w:r>
              <w:t>Chậm tiến độ</w:t>
            </w:r>
          </w:p>
        </w:tc>
        <w:tc>
          <w:tcPr>
            <w:tcW w:w="1710" w:type="dxa"/>
          </w:tcPr>
          <w:p w14:paraId="0806F896" w14:textId="1DCB8797" w:rsidR="004E1E73" w:rsidRDefault="00DF4672" w:rsidP="00B3133D">
            <w:r>
              <w:t>45%</w:t>
            </w:r>
          </w:p>
        </w:tc>
        <w:tc>
          <w:tcPr>
            <w:tcW w:w="3015" w:type="dxa"/>
          </w:tcPr>
          <w:p w14:paraId="0E7B454C" w14:textId="75027B92" w:rsidR="004E1E73" w:rsidRDefault="00DF4672" w:rsidP="00B3133D">
            <w:r>
              <w:t>Tăng năng suất nhân viên, cải thiện kỹ năng của nhà quản lý</w:t>
            </w:r>
          </w:p>
        </w:tc>
      </w:tr>
      <w:tr w:rsidR="004E1E73" w14:paraId="64D39C13" w14:textId="77777777" w:rsidTr="00DF4672">
        <w:tc>
          <w:tcPr>
            <w:tcW w:w="625" w:type="dxa"/>
          </w:tcPr>
          <w:p w14:paraId="62D4DB93" w14:textId="7B4B7F01" w:rsidR="004E1E73" w:rsidRDefault="00DF4672" w:rsidP="00B3133D">
            <w:r>
              <w:t>2</w:t>
            </w:r>
          </w:p>
        </w:tc>
        <w:tc>
          <w:tcPr>
            <w:tcW w:w="3420" w:type="dxa"/>
          </w:tcPr>
          <w:p w14:paraId="1AF8879F" w14:textId="51DA68F7" w:rsidR="004E1E73" w:rsidRDefault="00DF4672" w:rsidP="00B3133D">
            <w:r>
              <w:t>Thay đổi nhân sự</w:t>
            </w:r>
          </w:p>
        </w:tc>
        <w:tc>
          <w:tcPr>
            <w:tcW w:w="1710" w:type="dxa"/>
          </w:tcPr>
          <w:p w14:paraId="4B77A3D8" w14:textId="520FFBBA" w:rsidR="004E1E73" w:rsidRDefault="00DF4672" w:rsidP="00B3133D">
            <w:r>
              <w:t>30%</w:t>
            </w:r>
          </w:p>
        </w:tc>
        <w:tc>
          <w:tcPr>
            <w:tcW w:w="3015" w:type="dxa"/>
          </w:tcPr>
          <w:p w14:paraId="47D58171" w14:textId="77777777" w:rsidR="004E1E73" w:rsidRDefault="004E1E73" w:rsidP="00B3133D"/>
        </w:tc>
      </w:tr>
      <w:tr w:rsidR="004E1E73" w14:paraId="3BC3BC57" w14:textId="77777777" w:rsidTr="00DF4672">
        <w:tc>
          <w:tcPr>
            <w:tcW w:w="625" w:type="dxa"/>
          </w:tcPr>
          <w:p w14:paraId="25175E72" w14:textId="46581342" w:rsidR="004E1E73" w:rsidRDefault="00DF4672" w:rsidP="00B3133D">
            <w:r>
              <w:t>3</w:t>
            </w:r>
          </w:p>
        </w:tc>
        <w:tc>
          <w:tcPr>
            <w:tcW w:w="3420" w:type="dxa"/>
          </w:tcPr>
          <w:p w14:paraId="0C8EF137" w14:textId="08CA5100" w:rsidR="004E1E73" w:rsidRDefault="00DF4672" w:rsidP="00B3133D">
            <w:r>
              <w:t>Khách hàng thay đổi yêu cầu</w:t>
            </w:r>
          </w:p>
        </w:tc>
        <w:tc>
          <w:tcPr>
            <w:tcW w:w="1710" w:type="dxa"/>
          </w:tcPr>
          <w:p w14:paraId="62C88E7D" w14:textId="57298069" w:rsidR="004E1E73" w:rsidRDefault="00DF4672" w:rsidP="00B3133D">
            <w:r>
              <w:t>30%</w:t>
            </w:r>
          </w:p>
        </w:tc>
        <w:tc>
          <w:tcPr>
            <w:tcW w:w="3015" w:type="dxa"/>
          </w:tcPr>
          <w:p w14:paraId="430F4480" w14:textId="70E6CBB3" w:rsidR="004E1E73" w:rsidRDefault="004E1E73" w:rsidP="00B3133D"/>
        </w:tc>
      </w:tr>
      <w:tr w:rsidR="004E1E73" w14:paraId="0A03358D" w14:textId="77777777" w:rsidTr="00DF4672">
        <w:tc>
          <w:tcPr>
            <w:tcW w:w="625" w:type="dxa"/>
          </w:tcPr>
          <w:p w14:paraId="5F1D2747" w14:textId="6E302ABC" w:rsidR="004E1E73" w:rsidRDefault="00DF4672" w:rsidP="00B3133D">
            <w:r>
              <w:t>4</w:t>
            </w:r>
          </w:p>
        </w:tc>
        <w:tc>
          <w:tcPr>
            <w:tcW w:w="3420" w:type="dxa"/>
          </w:tcPr>
          <w:p w14:paraId="7C78A82E" w14:textId="735E9E71" w:rsidR="004E1E73" w:rsidRDefault="00DF4672" w:rsidP="00B3133D">
            <w:r>
              <w:t>Sản phẩm bàn giao phát sinh nhiều lỗi so với lúc phát triển</w:t>
            </w:r>
          </w:p>
        </w:tc>
        <w:tc>
          <w:tcPr>
            <w:tcW w:w="1710" w:type="dxa"/>
          </w:tcPr>
          <w:p w14:paraId="3BD8E14D" w14:textId="1074CF4D" w:rsidR="004E1E73" w:rsidRDefault="00DF4672" w:rsidP="00B3133D">
            <w:r>
              <w:t>40%</w:t>
            </w:r>
          </w:p>
        </w:tc>
        <w:tc>
          <w:tcPr>
            <w:tcW w:w="3015" w:type="dxa"/>
          </w:tcPr>
          <w:p w14:paraId="745CDBEA" w14:textId="77777777" w:rsidR="004E1E73" w:rsidRDefault="00DF4672" w:rsidP="00B3133D">
            <w:r>
              <w:t>Cải thiện chất lượng phần mềm,</w:t>
            </w:r>
          </w:p>
          <w:p w14:paraId="0A4812BB" w14:textId="4C16DF72" w:rsidR="00DF4672" w:rsidRDefault="00DF4672" w:rsidP="00B3133D">
            <w:r>
              <w:t>Vá lỗi, cập nhật thường xuyên.</w:t>
            </w:r>
          </w:p>
        </w:tc>
      </w:tr>
      <w:tr w:rsidR="004E1E73" w14:paraId="305A1F85" w14:textId="77777777" w:rsidTr="00DF4672">
        <w:tc>
          <w:tcPr>
            <w:tcW w:w="625" w:type="dxa"/>
          </w:tcPr>
          <w:p w14:paraId="382A1CBE" w14:textId="609AF126" w:rsidR="004E1E73" w:rsidRDefault="00DF4672" w:rsidP="00B3133D">
            <w:r>
              <w:t>5</w:t>
            </w:r>
          </w:p>
        </w:tc>
        <w:tc>
          <w:tcPr>
            <w:tcW w:w="3420" w:type="dxa"/>
          </w:tcPr>
          <w:p w14:paraId="429D798B" w14:textId="28C5B4B0" w:rsidR="004E1E73" w:rsidRDefault="00DF4672" w:rsidP="00B3133D">
            <w:r>
              <w:t>Hệ thống gặp sự cố</w:t>
            </w:r>
          </w:p>
        </w:tc>
        <w:tc>
          <w:tcPr>
            <w:tcW w:w="1710" w:type="dxa"/>
          </w:tcPr>
          <w:p w14:paraId="2E4C9F24" w14:textId="30C1E5F9" w:rsidR="004E1E73" w:rsidRDefault="00DF4672" w:rsidP="00B3133D">
            <w:r>
              <w:t>25%</w:t>
            </w:r>
          </w:p>
        </w:tc>
        <w:tc>
          <w:tcPr>
            <w:tcW w:w="3015" w:type="dxa"/>
          </w:tcPr>
          <w:p w14:paraId="4C81F328" w14:textId="547C4D43" w:rsidR="00DF4672" w:rsidRDefault="00DF4672" w:rsidP="00B3133D">
            <w:r>
              <w:t>Xây dựng hệ thống dự phòng (back up)</w:t>
            </w:r>
          </w:p>
        </w:tc>
      </w:tr>
      <w:tr w:rsidR="004E1E73" w14:paraId="52390982" w14:textId="77777777" w:rsidTr="00DF4672">
        <w:tc>
          <w:tcPr>
            <w:tcW w:w="625" w:type="dxa"/>
          </w:tcPr>
          <w:p w14:paraId="0C7810EE" w14:textId="3FACE8DE" w:rsidR="004E1E73" w:rsidRDefault="00DF4672" w:rsidP="00B3133D">
            <w:r>
              <w:lastRenderedPageBreak/>
              <w:t>6</w:t>
            </w:r>
          </w:p>
        </w:tc>
        <w:tc>
          <w:tcPr>
            <w:tcW w:w="3420" w:type="dxa"/>
          </w:tcPr>
          <w:p w14:paraId="752E253E" w14:textId="0245DDC2" w:rsidR="004E1E73" w:rsidRDefault="00DF4672" w:rsidP="00B3133D">
            <w:r>
              <w:t>Vượt chi ngân sách phát triển</w:t>
            </w:r>
          </w:p>
        </w:tc>
        <w:tc>
          <w:tcPr>
            <w:tcW w:w="1710" w:type="dxa"/>
          </w:tcPr>
          <w:p w14:paraId="0657B0DD" w14:textId="05A4C1F6" w:rsidR="004E1E73" w:rsidRDefault="00DF4672" w:rsidP="00B3133D">
            <w:r>
              <w:t>30%</w:t>
            </w:r>
          </w:p>
        </w:tc>
        <w:tc>
          <w:tcPr>
            <w:tcW w:w="3015" w:type="dxa"/>
          </w:tcPr>
          <w:p w14:paraId="6D28D324" w14:textId="77777777" w:rsidR="004E1E73" w:rsidRDefault="004E1E73" w:rsidP="00B3133D"/>
        </w:tc>
      </w:tr>
      <w:tr w:rsidR="00DF4672" w14:paraId="4F040C81" w14:textId="77777777" w:rsidTr="00DF4672">
        <w:tc>
          <w:tcPr>
            <w:tcW w:w="625" w:type="dxa"/>
          </w:tcPr>
          <w:p w14:paraId="70738D3C" w14:textId="577043D3" w:rsidR="00DF4672" w:rsidRDefault="00DF4672" w:rsidP="00B3133D">
            <w:r>
              <w:t>7</w:t>
            </w:r>
          </w:p>
        </w:tc>
        <w:tc>
          <w:tcPr>
            <w:tcW w:w="3420" w:type="dxa"/>
          </w:tcPr>
          <w:p w14:paraId="1BFE34D4" w14:textId="4CB0B71E" w:rsidR="00DF4672" w:rsidRDefault="00DF4672" w:rsidP="00B3133D">
            <w:r>
              <w:t>Thay đổi về hạ tầng</w:t>
            </w:r>
          </w:p>
        </w:tc>
        <w:tc>
          <w:tcPr>
            <w:tcW w:w="1710" w:type="dxa"/>
          </w:tcPr>
          <w:p w14:paraId="023D7094" w14:textId="6EFB6FFA" w:rsidR="00DF4672" w:rsidRDefault="00DF4672" w:rsidP="00B3133D">
            <w:r>
              <w:t>20%</w:t>
            </w:r>
          </w:p>
        </w:tc>
        <w:tc>
          <w:tcPr>
            <w:tcW w:w="3015" w:type="dxa"/>
          </w:tcPr>
          <w:p w14:paraId="0A147CCA" w14:textId="77777777" w:rsidR="00DF4672" w:rsidRDefault="00DF4672" w:rsidP="00B3133D"/>
        </w:tc>
      </w:tr>
    </w:tbl>
    <w:p w14:paraId="03E5D5A1" w14:textId="77777777" w:rsidR="00B3133D" w:rsidRPr="00B3133D" w:rsidRDefault="00B3133D" w:rsidP="00B3133D"/>
    <w:p w14:paraId="03D23F8F" w14:textId="3F03C17B" w:rsidR="00F930E7" w:rsidRDefault="00F930E7" w:rsidP="00E31DB9">
      <w:pPr>
        <w:pStyle w:val="u2"/>
      </w:pPr>
      <w:bookmarkStart w:id="16" w:name="_Toc527975140"/>
      <w:r>
        <w:t>Xác định các hạng mục kiểm thử</w:t>
      </w:r>
      <w:bookmarkEnd w:id="16"/>
    </w:p>
    <w:p w14:paraId="0E2268AC" w14:textId="6AA2A05A" w:rsidR="00DF4672" w:rsidRDefault="0023177F" w:rsidP="0023177F">
      <w:pPr>
        <w:pStyle w:val="oancuaDanhsach"/>
        <w:numPr>
          <w:ilvl w:val="0"/>
          <w:numId w:val="34"/>
        </w:numPr>
      </w:pPr>
      <w:r>
        <w:t xml:space="preserve">Kiểm thử </w:t>
      </w:r>
      <w:r w:rsidR="00645F05">
        <w:t>đơn vị</w:t>
      </w:r>
      <w:r>
        <w:t xml:space="preserve"> (Unit Testing)</w:t>
      </w:r>
      <w:r w:rsidR="00645F05">
        <w:t>: được thực hiện xuyên suốt quá trình phát triển dự án, mỗi hàm phải được viết Unit Test.</w:t>
      </w:r>
    </w:p>
    <w:p w14:paraId="7BEE8CDC" w14:textId="4DAA1198" w:rsidR="00645F05" w:rsidRDefault="00645F05" w:rsidP="00645F05">
      <w:pPr>
        <w:pStyle w:val="oancuaDanhsach"/>
        <w:ind w:left="720"/>
      </w:pPr>
      <w:r>
        <w:t>Yêu cầu Code Coverage &gt;= 90%.</w:t>
      </w:r>
    </w:p>
    <w:p w14:paraId="1071E570" w14:textId="5A2ECD0D" w:rsidR="002C6E07" w:rsidRDefault="002C6E07" w:rsidP="002C6E07">
      <w:pPr>
        <w:pStyle w:val="oancuaDanhsach"/>
        <w:numPr>
          <w:ilvl w:val="0"/>
          <w:numId w:val="34"/>
        </w:numPr>
      </w:pPr>
      <w:r>
        <w:t xml:space="preserve">Kiểm thử tích hợp (Integration Testing): được thực hiện khi tích hợp một Component vào hệ thống. </w:t>
      </w:r>
    </w:p>
    <w:p w14:paraId="67928239" w14:textId="389B936B" w:rsidR="0023177F" w:rsidRDefault="0023177F" w:rsidP="0023177F">
      <w:pPr>
        <w:pStyle w:val="oancuaDanhsach"/>
        <w:numPr>
          <w:ilvl w:val="0"/>
          <w:numId w:val="34"/>
        </w:numPr>
      </w:pPr>
      <w:r>
        <w:t>Kiểm thử chức năng (Functional Testing)</w:t>
      </w:r>
      <w:r w:rsidR="002C6E07">
        <w:t xml:space="preserve"> : </w:t>
      </w:r>
      <w:r w:rsidR="00D00FB6">
        <w:t>Được thực hiện vào mỗi cuối tháng, trước khi trình bày phiên bản mẫu cho khách hàng.</w:t>
      </w:r>
    </w:p>
    <w:p w14:paraId="4991A763" w14:textId="78646CD4" w:rsidR="0023177F" w:rsidRDefault="0023177F" w:rsidP="0023177F">
      <w:pPr>
        <w:pStyle w:val="oancuaDanhsach"/>
        <w:numPr>
          <w:ilvl w:val="0"/>
          <w:numId w:val="34"/>
        </w:numPr>
      </w:pPr>
      <w:r>
        <w:t>Kiểm thử hệ thống (System Testing)</w:t>
      </w:r>
      <w:r w:rsidR="00D00FB6">
        <w:t xml:space="preserve">: Được thực hiện khi các Component đã được tích hợp hết. </w:t>
      </w:r>
    </w:p>
    <w:p w14:paraId="44FE2F08" w14:textId="4078C0B7" w:rsidR="001F2E8C" w:rsidRDefault="00947316" w:rsidP="00E31DB9">
      <w:pPr>
        <w:pStyle w:val="u2"/>
      </w:pPr>
      <w:bookmarkStart w:id="17" w:name="_Toc527975141"/>
      <w:r>
        <w:t>Ước lượng cách thức triển khai/cài đặt</w:t>
      </w:r>
      <w:bookmarkEnd w:id="17"/>
    </w:p>
    <w:p w14:paraId="7386099D" w14:textId="68D892B8" w:rsidR="00857BFB" w:rsidRDefault="00857BFB" w:rsidP="00857BFB">
      <w:pPr>
        <w:pStyle w:val="oancuaDanhsach"/>
        <w:numPr>
          <w:ilvl w:val="0"/>
          <w:numId w:val="34"/>
        </w:numPr>
      </w:pPr>
      <w:r>
        <w:t xml:space="preserve">Thời gian triển khai / cài đặt dự kiến: </w:t>
      </w:r>
    </w:p>
    <w:p w14:paraId="498B2227" w14:textId="087A59EA" w:rsidR="00857BFB" w:rsidRDefault="00857BFB" w:rsidP="00857BFB">
      <w:pPr>
        <w:ind w:left="720"/>
      </w:pPr>
      <w:r>
        <w:t xml:space="preserve">Phiên bản thử nghiệm: </w:t>
      </w:r>
      <w:r w:rsidR="00622F7E">
        <w:t>07/04.2019</w:t>
      </w:r>
      <w:r>
        <w:t>.</w:t>
      </w:r>
    </w:p>
    <w:p w14:paraId="4480D07E" w14:textId="099E1029" w:rsidR="00857BFB" w:rsidRPr="00857BFB" w:rsidRDefault="00857BFB" w:rsidP="00857BFB">
      <w:pPr>
        <w:ind w:left="720"/>
      </w:pPr>
      <w:r>
        <w:t xml:space="preserve">Phiên bản chính thức: </w:t>
      </w:r>
      <w:r w:rsidR="00622F7E">
        <w:t>29/04/2019</w:t>
      </w:r>
      <w:r>
        <w:t>.</w:t>
      </w:r>
    </w:p>
    <w:p w14:paraId="275A001F" w14:textId="18272BB6" w:rsidR="0023177F" w:rsidRDefault="00CF3F5F" w:rsidP="00CF3F5F">
      <w:pPr>
        <w:pStyle w:val="oancuaDanhsach"/>
        <w:numPr>
          <w:ilvl w:val="0"/>
          <w:numId w:val="34"/>
        </w:numPr>
      </w:pPr>
      <w:r>
        <w:t>Cài đặt máy chủ:</w:t>
      </w:r>
    </w:p>
    <w:p w14:paraId="31C4A3FC" w14:textId="23A4EE91" w:rsidR="00CF3F5F" w:rsidRDefault="00CF3F5F" w:rsidP="00CF3F5F">
      <w:pPr>
        <w:pStyle w:val="oancuaDanhsach"/>
        <w:ind w:left="720"/>
      </w:pPr>
      <w:r>
        <w:t>+ Hệ điều hành sử dụng: Ubuntu Server 14.04.5 LTS.</w:t>
      </w:r>
    </w:p>
    <w:p w14:paraId="0960ECEC" w14:textId="493B7AA4" w:rsidR="00CF3F5F" w:rsidRDefault="00CF3F5F" w:rsidP="00CF3F5F">
      <w:pPr>
        <w:pStyle w:val="oancuaDanhsach"/>
        <w:ind w:left="720"/>
      </w:pPr>
      <w:r>
        <w:t>+ Băng thông: 2 đường Internet song hành, cân bằng tải và tường lửa.</w:t>
      </w:r>
    </w:p>
    <w:p w14:paraId="09DCC15E" w14:textId="11105C55" w:rsidR="002149BB" w:rsidRDefault="002149BB" w:rsidP="00CF3F5F">
      <w:pPr>
        <w:pStyle w:val="oancuaDanhsach"/>
        <w:ind w:left="720"/>
      </w:pPr>
      <w:r>
        <w:t>+ Cài đặt bằng Source code (PHP).</w:t>
      </w:r>
    </w:p>
    <w:p w14:paraId="27F47B03" w14:textId="6B74F3F0" w:rsidR="00CF3F5F" w:rsidRDefault="00CF3F5F" w:rsidP="00857BFB">
      <w:pPr>
        <w:pStyle w:val="oancuaDanhsach"/>
        <w:numPr>
          <w:ilvl w:val="0"/>
          <w:numId w:val="34"/>
        </w:numPr>
      </w:pPr>
      <w:r>
        <w:t>Cài đặt ứng dụng di động:</w:t>
      </w:r>
    </w:p>
    <w:p w14:paraId="5F4CC042" w14:textId="3842D097" w:rsidR="00CF3F5F" w:rsidRDefault="00CF3F5F" w:rsidP="00CF3F5F">
      <w:pPr>
        <w:pStyle w:val="oancuaDanhsach"/>
        <w:ind w:left="720"/>
      </w:pPr>
      <w:r>
        <w:t>+ Hệ điều hành sử dụng: Android &gt;=4.0.3</w:t>
      </w:r>
    </w:p>
    <w:p w14:paraId="7648FC15" w14:textId="3BB2D131" w:rsidR="00CF3F5F" w:rsidRDefault="00CF3F5F" w:rsidP="00CF3F5F">
      <w:pPr>
        <w:pStyle w:val="oancuaDanhsach"/>
        <w:ind w:left="720"/>
      </w:pPr>
      <w:r>
        <w:t>+ Có kết nối Internet.</w:t>
      </w:r>
    </w:p>
    <w:p w14:paraId="56101400" w14:textId="48285CCC" w:rsidR="002149BB" w:rsidRPr="0023177F" w:rsidRDefault="002149BB" w:rsidP="00CF3F5F">
      <w:pPr>
        <w:pStyle w:val="oancuaDanhsach"/>
        <w:ind w:left="720"/>
      </w:pPr>
      <w:r>
        <w:t>+ Cài đặt bằng file binary APK.</w:t>
      </w:r>
    </w:p>
    <w:p w14:paraId="5532CC94" w14:textId="3EF7BD83" w:rsidR="00E31DB9" w:rsidRDefault="00E31DB9" w:rsidP="00E31DB9">
      <w:pPr>
        <w:pStyle w:val="u1"/>
      </w:pPr>
      <w:bookmarkStart w:id="18" w:name="_Toc527975142"/>
      <w:r>
        <w:t>Ước lượng giá thành</w:t>
      </w:r>
      <w:bookmarkEnd w:id="18"/>
    </w:p>
    <w:p w14:paraId="412E2B53" w14:textId="4DD44F29" w:rsidR="00E1642A" w:rsidRDefault="00E1642A" w:rsidP="00E1642A">
      <w:r>
        <w:t>Bảng ước lượng giá thành dự án:</w:t>
      </w:r>
    </w:p>
    <w:tbl>
      <w:tblPr>
        <w:tblStyle w:val="LiBang"/>
        <w:tblW w:w="0" w:type="auto"/>
        <w:tblLook w:val="04A0" w:firstRow="1" w:lastRow="0" w:firstColumn="1" w:lastColumn="0" w:noHBand="0" w:noVBand="1"/>
      </w:tblPr>
      <w:tblGrid>
        <w:gridCol w:w="715"/>
        <w:gridCol w:w="5131"/>
        <w:gridCol w:w="2924"/>
      </w:tblGrid>
      <w:tr w:rsidR="00E1642A" w14:paraId="0341F265" w14:textId="77777777" w:rsidTr="00E1642A">
        <w:tc>
          <w:tcPr>
            <w:tcW w:w="715" w:type="dxa"/>
          </w:tcPr>
          <w:p w14:paraId="51E560D8" w14:textId="210D9D2C" w:rsidR="00E1642A" w:rsidRDefault="00E1642A" w:rsidP="00E1642A">
            <w:r>
              <w:t>STT</w:t>
            </w:r>
          </w:p>
        </w:tc>
        <w:tc>
          <w:tcPr>
            <w:tcW w:w="5131" w:type="dxa"/>
          </w:tcPr>
          <w:p w14:paraId="67C11ED3" w14:textId="75391C33" w:rsidR="00E1642A" w:rsidRDefault="00E1642A" w:rsidP="00E1642A">
            <w:r>
              <w:t>Mô tả</w:t>
            </w:r>
          </w:p>
        </w:tc>
        <w:tc>
          <w:tcPr>
            <w:tcW w:w="2924" w:type="dxa"/>
          </w:tcPr>
          <w:p w14:paraId="76C8751E" w14:textId="44A33471" w:rsidR="00E1642A" w:rsidRDefault="00E1642A" w:rsidP="00E1642A">
            <w:r>
              <w:t>Chi phí</w:t>
            </w:r>
            <w:r w:rsidR="00EE0630">
              <w:t xml:space="preserve"> (VND)</w:t>
            </w:r>
          </w:p>
        </w:tc>
      </w:tr>
      <w:tr w:rsidR="00E1642A" w14:paraId="1DF95DB3" w14:textId="77777777" w:rsidTr="00E1642A">
        <w:tc>
          <w:tcPr>
            <w:tcW w:w="715" w:type="dxa"/>
          </w:tcPr>
          <w:p w14:paraId="13FCAEC9" w14:textId="31159AB1" w:rsidR="00E1642A" w:rsidRDefault="00E1642A" w:rsidP="00E1642A">
            <w:r>
              <w:t>1</w:t>
            </w:r>
          </w:p>
        </w:tc>
        <w:tc>
          <w:tcPr>
            <w:tcW w:w="5131" w:type="dxa"/>
          </w:tcPr>
          <w:p w14:paraId="5FCA214C" w14:textId="5D803331" w:rsidR="00E1642A" w:rsidRDefault="00EE0630" w:rsidP="00E1642A">
            <w:r>
              <w:t>Khảo sát, phân tích yêu cầu</w:t>
            </w:r>
          </w:p>
        </w:tc>
        <w:tc>
          <w:tcPr>
            <w:tcW w:w="2924" w:type="dxa"/>
          </w:tcPr>
          <w:p w14:paraId="686C4E01" w14:textId="7742851E" w:rsidR="00E1642A" w:rsidRDefault="00EE0630" w:rsidP="00E1642A">
            <w:r>
              <w:t xml:space="preserve">5.000.000 </w:t>
            </w:r>
          </w:p>
        </w:tc>
      </w:tr>
      <w:tr w:rsidR="00E1642A" w14:paraId="41E6D30E" w14:textId="77777777" w:rsidTr="00E1642A">
        <w:tc>
          <w:tcPr>
            <w:tcW w:w="715" w:type="dxa"/>
          </w:tcPr>
          <w:p w14:paraId="028C4DA2" w14:textId="19C60C20" w:rsidR="00E1642A" w:rsidRDefault="00EE0630" w:rsidP="00E1642A">
            <w:r>
              <w:t>2</w:t>
            </w:r>
          </w:p>
        </w:tc>
        <w:tc>
          <w:tcPr>
            <w:tcW w:w="5131" w:type="dxa"/>
          </w:tcPr>
          <w:p w14:paraId="5B8AFCC4" w14:textId="34D55C77" w:rsidR="00E1642A" w:rsidRDefault="00EE0630" w:rsidP="00E1642A">
            <w:r>
              <w:t>Phân tích thiết kế hệ thống</w:t>
            </w:r>
          </w:p>
        </w:tc>
        <w:tc>
          <w:tcPr>
            <w:tcW w:w="2924" w:type="dxa"/>
          </w:tcPr>
          <w:p w14:paraId="7E0FDEE4" w14:textId="7D9FB490" w:rsidR="00E1642A" w:rsidRDefault="00EE0630" w:rsidP="00E1642A">
            <w:r>
              <w:t>2.000.000</w:t>
            </w:r>
          </w:p>
        </w:tc>
      </w:tr>
      <w:tr w:rsidR="00E1642A" w14:paraId="6A6E8598" w14:textId="77777777" w:rsidTr="00E1642A">
        <w:tc>
          <w:tcPr>
            <w:tcW w:w="715" w:type="dxa"/>
          </w:tcPr>
          <w:p w14:paraId="4F3B8E3C" w14:textId="7E779CA3" w:rsidR="00E1642A" w:rsidRDefault="00EE0630" w:rsidP="00E1642A">
            <w:r>
              <w:t>3</w:t>
            </w:r>
          </w:p>
        </w:tc>
        <w:tc>
          <w:tcPr>
            <w:tcW w:w="5131" w:type="dxa"/>
          </w:tcPr>
          <w:p w14:paraId="3ACC7EF2" w14:textId="6B858770" w:rsidR="00E1642A" w:rsidRDefault="00EE0630" w:rsidP="00E1642A">
            <w:r>
              <w:t>Lập trình</w:t>
            </w:r>
          </w:p>
        </w:tc>
        <w:tc>
          <w:tcPr>
            <w:tcW w:w="2924" w:type="dxa"/>
          </w:tcPr>
          <w:p w14:paraId="522EDA03" w14:textId="1E1627D9" w:rsidR="00E1642A" w:rsidRDefault="00EE0630" w:rsidP="00E1642A">
            <w:r>
              <w:t>40.000.000</w:t>
            </w:r>
          </w:p>
        </w:tc>
      </w:tr>
      <w:tr w:rsidR="00E1642A" w14:paraId="6C4690D7" w14:textId="77777777" w:rsidTr="00E1642A">
        <w:tc>
          <w:tcPr>
            <w:tcW w:w="715" w:type="dxa"/>
          </w:tcPr>
          <w:p w14:paraId="2D0816A0" w14:textId="4D4F7030" w:rsidR="00E1642A" w:rsidRDefault="00EE0630" w:rsidP="00E1642A">
            <w:r>
              <w:t>4</w:t>
            </w:r>
          </w:p>
        </w:tc>
        <w:tc>
          <w:tcPr>
            <w:tcW w:w="5131" w:type="dxa"/>
          </w:tcPr>
          <w:p w14:paraId="2A58BC03" w14:textId="28391A1D" w:rsidR="00E1642A" w:rsidRDefault="00EE0630" w:rsidP="00E1642A">
            <w:r>
              <w:t>Kiểm thử</w:t>
            </w:r>
          </w:p>
        </w:tc>
        <w:tc>
          <w:tcPr>
            <w:tcW w:w="2924" w:type="dxa"/>
          </w:tcPr>
          <w:p w14:paraId="2931884C" w14:textId="1CC7447B" w:rsidR="00EE0630" w:rsidRDefault="00EE0630" w:rsidP="00E1642A">
            <w:r>
              <w:t>20.000.000</w:t>
            </w:r>
          </w:p>
        </w:tc>
      </w:tr>
      <w:tr w:rsidR="00E1642A" w14:paraId="71F1B600" w14:textId="77777777" w:rsidTr="00E1642A">
        <w:tc>
          <w:tcPr>
            <w:tcW w:w="715" w:type="dxa"/>
          </w:tcPr>
          <w:p w14:paraId="6A2F8203" w14:textId="239AEBBE" w:rsidR="00E1642A" w:rsidRDefault="00EE0630" w:rsidP="00E1642A">
            <w:r>
              <w:t>5</w:t>
            </w:r>
          </w:p>
        </w:tc>
        <w:tc>
          <w:tcPr>
            <w:tcW w:w="5131" w:type="dxa"/>
          </w:tcPr>
          <w:p w14:paraId="3B9B9B4F" w14:textId="39D90970" w:rsidR="00E1642A" w:rsidRDefault="00EE0630" w:rsidP="00E1642A">
            <w:r>
              <w:t>Cài đặt, triển khai hệ thống</w:t>
            </w:r>
          </w:p>
        </w:tc>
        <w:tc>
          <w:tcPr>
            <w:tcW w:w="2924" w:type="dxa"/>
          </w:tcPr>
          <w:p w14:paraId="5BA206F4" w14:textId="71F94406" w:rsidR="00E1642A" w:rsidRDefault="00EE0630" w:rsidP="00E1642A">
            <w:r>
              <w:t>3.000.000</w:t>
            </w:r>
          </w:p>
        </w:tc>
      </w:tr>
      <w:tr w:rsidR="00EE0630" w14:paraId="14DAF441" w14:textId="77777777" w:rsidTr="00E1642A">
        <w:tc>
          <w:tcPr>
            <w:tcW w:w="715" w:type="dxa"/>
          </w:tcPr>
          <w:p w14:paraId="151404AC" w14:textId="2ED928DF" w:rsidR="00EE0630" w:rsidRDefault="00EE0630" w:rsidP="00E1642A">
            <w:r>
              <w:t>6</w:t>
            </w:r>
          </w:p>
        </w:tc>
        <w:tc>
          <w:tcPr>
            <w:tcW w:w="5131" w:type="dxa"/>
          </w:tcPr>
          <w:p w14:paraId="3C03E4E5" w14:textId="395AB886" w:rsidR="00EE0630" w:rsidRDefault="00EE0630" w:rsidP="00E1642A">
            <w:r>
              <w:t>Bảo hành</w:t>
            </w:r>
          </w:p>
        </w:tc>
        <w:tc>
          <w:tcPr>
            <w:tcW w:w="2924" w:type="dxa"/>
          </w:tcPr>
          <w:p w14:paraId="7C70F7AF" w14:textId="3C3CB5B2" w:rsidR="00EE0630" w:rsidRDefault="00EE0630" w:rsidP="00E1642A">
            <w:r>
              <w:t>12.000.000</w:t>
            </w:r>
          </w:p>
        </w:tc>
      </w:tr>
      <w:tr w:rsidR="00EE0630" w14:paraId="74548529" w14:textId="77777777" w:rsidTr="00E1642A">
        <w:tc>
          <w:tcPr>
            <w:tcW w:w="715" w:type="dxa"/>
          </w:tcPr>
          <w:p w14:paraId="46643B0C" w14:textId="698566E2" w:rsidR="00EE0630" w:rsidRDefault="00EE0630" w:rsidP="00E1642A">
            <w:r>
              <w:lastRenderedPageBreak/>
              <w:t>7</w:t>
            </w:r>
          </w:p>
        </w:tc>
        <w:tc>
          <w:tcPr>
            <w:tcW w:w="5131" w:type="dxa"/>
          </w:tcPr>
          <w:p w14:paraId="0E3A0CCF" w14:textId="4A3C35D1" w:rsidR="00EE0630" w:rsidRDefault="00EE0630" w:rsidP="00E1642A">
            <w:r>
              <w:t>Mã nguồn</w:t>
            </w:r>
          </w:p>
        </w:tc>
        <w:tc>
          <w:tcPr>
            <w:tcW w:w="2924" w:type="dxa"/>
          </w:tcPr>
          <w:p w14:paraId="640A25AF" w14:textId="6C7A6D59" w:rsidR="00EE0630" w:rsidRDefault="00EE0630" w:rsidP="00E1642A">
            <w:r>
              <w:t>8.000.000</w:t>
            </w:r>
          </w:p>
        </w:tc>
      </w:tr>
      <w:tr w:rsidR="00EE0630" w14:paraId="61845F1C" w14:textId="77777777" w:rsidTr="00E1642A">
        <w:tc>
          <w:tcPr>
            <w:tcW w:w="715" w:type="dxa"/>
          </w:tcPr>
          <w:p w14:paraId="6113192D" w14:textId="77777777" w:rsidR="00EE0630" w:rsidRDefault="00EE0630" w:rsidP="00E1642A"/>
        </w:tc>
        <w:tc>
          <w:tcPr>
            <w:tcW w:w="5131" w:type="dxa"/>
          </w:tcPr>
          <w:p w14:paraId="34B9B19C" w14:textId="77777777" w:rsidR="00EE0630" w:rsidRDefault="00EE0630" w:rsidP="00E1642A"/>
        </w:tc>
        <w:tc>
          <w:tcPr>
            <w:tcW w:w="2924" w:type="dxa"/>
          </w:tcPr>
          <w:p w14:paraId="52DF747A" w14:textId="7D914E9D" w:rsidR="00EE0630" w:rsidRDefault="00EE0630" w:rsidP="00E1642A">
            <w:r>
              <w:t>Tổng: 90.000.000</w:t>
            </w:r>
          </w:p>
        </w:tc>
      </w:tr>
    </w:tbl>
    <w:p w14:paraId="73563BCD" w14:textId="77777777" w:rsidR="00EE0630" w:rsidRPr="00E1642A" w:rsidRDefault="00EE0630" w:rsidP="00E1642A"/>
    <w:p w14:paraId="18DF288D" w14:textId="0580CD31" w:rsidR="00E31DB9" w:rsidRDefault="00E31DB9" w:rsidP="00E31DB9">
      <w:pPr>
        <w:pStyle w:val="u1"/>
      </w:pPr>
      <w:bookmarkStart w:id="19" w:name="_Toc527975143"/>
      <w:r>
        <w:t>Phân chia các giai đoạn</w:t>
      </w:r>
      <w:r w:rsidR="00F85B49">
        <w:t xml:space="preserve"> chính</w:t>
      </w:r>
      <w:bookmarkEnd w:id="19"/>
    </w:p>
    <w:p w14:paraId="394C8EC4" w14:textId="3495A75E" w:rsidR="004E3486" w:rsidRDefault="004E3486" w:rsidP="004E3486">
      <w:r>
        <w:t>Phân chia giai đoạn:</w:t>
      </w:r>
    </w:p>
    <w:p w14:paraId="5D40A640" w14:textId="4E411804" w:rsidR="004E0FEF" w:rsidRDefault="004E3486" w:rsidP="004E3486">
      <w:pPr>
        <w:pStyle w:val="oancuaDanhsach"/>
        <w:numPr>
          <w:ilvl w:val="0"/>
          <w:numId w:val="34"/>
        </w:numPr>
      </w:pPr>
      <w:r>
        <w:t>1 Tháng</w:t>
      </w:r>
      <w:r w:rsidR="004E0FEF">
        <w:t xml:space="preserve">: </w:t>
      </w:r>
    </w:p>
    <w:p w14:paraId="324324B3" w14:textId="5A344C9F" w:rsidR="00EE0630" w:rsidRDefault="00EE0630" w:rsidP="00EE0630">
      <w:pPr>
        <w:pStyle w:val="oancuaDanhsach"/>
        <w:ind w:left="720"/>
      </w:pPr>
      <w:r>
        <w:t>+ Khảo sát, phân tích yêu cầu</w:t>
      </w:r>
    </w:p>
    <w:p w14:paraId="6C4290CB" w14:textId="7BFC1526" w:rsidR="004E3486" w:rsidRDefault="004E0FEF" w:rsidP="004E0FEF">
      <w:pPr>
        <w:pStyle w:val="oancuaDanhsach"/>
        <w:ind w:left="720"/>
      </w:pPr>
      <w:r>
        <w:t>+ Hoàn thiện chức năng đến hết mục C2e.</w:t>
      </w:r>
    </w:p>
    <w:p w14:paraId="10C444B3" w14:textId="236C5448" w:rsidR="004E0FEF" w:rsidRDefault="004E0FEF" w:rsidP="004E0FEF">
      <w:pPr>
        <w:pStyle w:val="oancuaDanhsach"/>
        <w:ind w:left="720"/>
      </w:pPr>
      <w:r>
        <w:t>+ Lập báo cáo, họp mặt khách hàng lần 1.</w:t>
      </w:r>
    </w:p>
    <w:p w14:paraId="0DEA0827" w14:textId="35C8CAD0" w:rsidR="00EE0630" w:rsidRDefault="00EE0630" w:rsidP="004E0FEF">
      <w:pPr>
        <w:pStyle w:val="oancuaDanhsach"/>
        <w:ind w:left="720"/>
      </w:pPr>
      <w:r>
        <w:t xml:space="preserve">+ Chi trả tiền dự án </w:t>
      </w:r>
      <w:r w:rsidR="001A309C">
        <w:t>lần</w:t>
      </w:r>
      <w:r>
        <w:t xml:space="preserve"> 1</w:t>
      </w:r>
      <w:r w:rsidR="001A309C">
        <w:t xml:space="preserve"> (20.000.000)</w:t>
      </w:r>
    </w:p>
    <w:p w14:paraId="772AFA93" w14:textId="6CDA504D" w:rsidR="004E0FEF" w:rsidRDefault="004E0FEF" w:rsidP="004E0FEF">
      <w:pPr>
        <w:pStyle w:val="oancuaDanhsach"/>
        <w:numPr>
          <w:ilvl w:val="0"/>
          <w:numId w:val="34"/>
        </w:numPr>
      </w:pPr>
      <w:r>
        <w:t>2 Tháng:</w:t>
      </w:r>
    </w:p>
    <w:p w14:paraId="0E479C3D" w14:textId="7C51F353" w:rsidR="004E0FEF" w:rsidRDefault="004E0FEF" w:rsidP="004E0FEF">
      <w:pPr>
        <w:pStyle w:val="oancuaDanhsach"/>
        <w:ind w:left="720"/>
      </w:pPr>
      <w:r>
        <w:t xml:space="preserve">+ Hoàn thiện chức năng đến hết mục </w:t>
      </w:r>
      <w:r w:rsidR="0063237E">
        <w:t>C3.</w:t>
      </w:r>
    </w:p>
    <w:p w14:paraId="2D6EF663" w14:textId="77777777" w:rsidR="001A309C" w:rsidRDefault="0063237E" w:rsidP="004E0FEF">
      <w:pPr>
        <w:pStyle w:val="oancuaDanhsach"/>
        <w:ind w:left="720"/>
      </w:pPr>
      <w:r>
        <w:t>+ Lập báo cáo, họp mặt khách hàng lần 2</w:t>
      </w:r>
    </w:p>
    <w:p w14:paraId="6EF0A84B" w14:textId="7DF79080" w:rsidR="0063237E" w:rsidRDefault="001A309C" w:rsidP="001A309C">
      <w:pPr>
        <w:pStyle w:val="oancuaDanhsach"/>
        <w:ind w:left="720"/>
      </w:pPr>
      <w:r>
        <w:t>+ Chi trả tiền dự án làn 2 (20.000.000)</w:t>
      </w:r>
    </w:p>
    <w:p w14:paraId="40B2C99C" w14:textId="44A1702E" w:rsidR="0063237E" w:rsidRDefault="0063237E" w:rsidP="0063237E">
      <w:pPr>
        <w:pStyle w:val="oancuaDanhsach"/>
        <w:numPr>
          <w:ilvl w:val="0"/>
          <w:numId w:val="34"/>
        </w:numPr>
      </w:pPr>
      <w:r>
        <w:t>3 Tháng:</w:t>
      </w:r>
    </w:p>
    <w:p w14:paraId="00597B24" w14:textId="59E1B95C" w:rsidR="0063237E" w:rsidRDefault="0063237E" w:rsidP="0063237E">
      <w:pPr>
        <w:pStyle w:val="oancuaDanhsach"/>
        <w:ind w:left="720"/>
      </w:pPr>
      <w:r>
        <w:t>+ Hoàn thiện sản phẩm.</w:t>
      </w:r>
    </w:p>
    <w:p w14:paraId="4390F0EA" w14:textId="7C271265" w:rsidR="0063237E" w:rsidRDefault="0063237E" w:rsidP="0063237E">
      <w:pPr>
        <w:pStyle w:val="oancuaDanhsach"/>
        <w:ind w:left="720"/>
      </w:pPr>
      <w:r>
        <w:t>+ Lập báo cáo, họp mặt khách hàng lần 3.</w:t>
      </w:r>
    </w:p>
    <w:p w14:paraId="01F9A973" w14:textId="2E9052D8" w:rsidR="0063237E" w:rsidRDefault="0063237E" w:rsidP="0063237E">
      <w:pPr>
        <w:pStyle w:val="oancuaDanhsach"/>
        <w:ind w:left="720"/>
      </w:pPr>
      <w:r>
        <w:t>+ Triển khai phiên bàn thử nghiệm Open Beta.</w:t>
      </w:r>
    </w:p>
    <w:p w14:paraId="71C70441" w14:textId="2A0DA331" w:rsidR="001A309C" w:rsidRDefault="001A309C" w:rsidP="001A309C">
      <w:pPr>
        <w:pStyle w:val="oancuaDanhsach"/>
        <w:ind w:left="720"/>
      </w:pPr>
      <w:r>
        <w:t>+ Chi trả tiền dự án lần 3 (20.000.000)</w:t>
      </w:r>
    </w:p>
    <w:p w14:paraId="57D3BBD0" w14:textId="6BF181C7" w:rsidR="0063237E" w:rsidRDefault="0063237E" w:rsidP="0063237E">
      <w:pPr>
        <w:pStyle w:val="oancuaDanhsach"/>
        <w:numPr>
          <w:ilvl w:val="0"/>
          <w:numId w:val="34"/>
        </w:numPr>
      </w:pPr>
      <w:r>
        <w:t>4 Tháng:</w:t>
      </w:r>
    </w:p>
    <w:p w14:paraId="2B0CAF6C" w14:textId="3F7767B7" w:rsidR="0063237E" w:rsidRDefault="0063237E" w:rsidP="0063237E">
      <w:pPr>
        <w:pStyle w:val="oancuaDanhsach"/>
        <w:ind w:left="720"/>
      </w:pPr>
      <w:r>
        <w:t>+ Bàn giao sản phẩm.</w:t>
      </w:r>
    </w:p>
    <w:p w14:paraId="16B231B0" w14:textId="683A63B1" w:rsidR="00517ACC" w:rsidRDefault="0063237E" w:rsidP="00F97031">
      <w:pPr>
        <w:pStyle w:val="oancuaDanhsach"/>
        <w:ind w:left="720"/>
      </w:pPr>
      <w:r>
        <w:t>+ Triển khai, cài đặt trên hệ thống khách hàng.</w:t>
      </w:r>
    </w:p>
    <w:p w14:paraId="230F75CA" w14:textId="07879878" w:rsidR="001A309C" w:rsidRDefault="001A309C" w:rsidP="00F97031">
      <w:pPr>
        <w:pStyle w:val="oancuaDanhsach"/>
        <w:ind w:left="720"/>
      </w:pPr>
      <w:r>
        <w:t>+ Chi trả tiền dự án lần cuối (30.000.000)</w:t>
      </w:r>
    </w:p>
    <w:p w14:paraId="6FA29FA9" w14:textId="4CD41B18" w:rsidR="00806511" w:rsidRDefault="00806511" w:rsidP="00F97031">
      <w:pPr>
        <w:pStyle w:val="oancuaDanhsach"/>
        <w:ind w:left="720"/>
      </w:pPr>
    </w:p>
    <w:p w14:paraId="00203593" w14:textId="3731296A" w:rsidR="00806511" w:rsidRDefault="00806511" w:rsidP="00F97031">
      <w:pPr>
        <w:pStyle w:val="oancuaDanhsach"/>
        <w:ind w:left="720"/>
      </w:pPr>
    </w:p>
    <w:p w14:paraId="740E8971" w14:textId="14C9D99B" w:rsidR="00806511" w:rsidRDefault="00806511" w:rsidP="00F97031">
      <w:pPr>
        <w:pStyle w:val="oancuaDanhsach"/>
        <w:ind w:left="720"/>
      </w:pPr>
    </w:p>
    <w:p w14:paraId="1EADC27D" w14:textId="1A38D0B8" w:rsidR="00806511" w:rsidRDefault="00806511" w:rsidP="00F97031">
      <w:pPr>
        <w:pStyle w:val="oancuaDanhsach"/>
        <w:ind w:left="720"/>
      </w:pPr>
    </w:p>
    <w:p w14:paraId="13FF6A72" w14:textId="2445C861" w:rsidR="00806511" w:rsidRDefault="00806511" w:rsidP="00087636"/>
    <w:p w14:paraId="2424EE62" w14:textId="37D9E178" w:rsidR="00857BFB" w:rsidRDefault="00857BFB" w:rsidP="00087636"/>
    <w:p w14:paraId="3CAB9774" w14:textId="59C9E21E" w:rsidR="00857BFB" w:rsidRDefault="00857BFB" w:rsidP="00087636"/>
    <w:p w14:paraId="30F46C5F" w14:textId="1A07800F" w:rsidR="00857BFB" w:rsidRDefault="00857BFB" w:rsidP="00087636"/>
    <w:p w14:paraId="2CC883B6" w14:textId="07FDCFA7" w:rsidR="00857BFB" w:rsidRDefault="00857BFB" w:rsidP="00087636"/>
    <w:p w14:paraId="2F13EFD8" w14:textId="7B100C9E" w:rsidR="00857BFB" w:rsidRDefault="00857BFB" w:rsidP="00087636"/>
    <w:p w14:paraId="31C11631" w14:textId="58BBC790" w:rsidR="00857BFB" w:rsidRDefault="00857BFB" w:rsidP="00087636"/>
    <w:p w14:paraId="488E9966" w14:textId="77777777" w:rsidR="00857BFB" w:rsidRPr="004E3486" w:rsidRDefault="00857BFB" w:rsidP="00087636"/>
    <w:p w14:paraId="6C4B20CD" w14:textId="1E8B4AA5" w:rsidR="00DE0787" w:rsidRDefault="00DE0787" w:rsidP="00DE0787">
      <w:pPr>
        <w:pStyle w:val="u1"/>
      </w:pPr>
      <w:bookmarkStart w:id="20" w:name="_Toc527975144"/>
      <w:r>
        <w:lastRenderedPageBreak/>
        <w:t>Phân tích thiết kế</w:t>
      </w:r>
      <w:bookmarkEnd w:id="20"/>
      <w:r>
        <w:t xml:space="preserve"> </w:t>
      </w:r>
    </w:p>
    <w:p w14:paraId="4870C85E" w14:textId="14FB9BE9" w:rsidR="003F1120" w:rsidRDefault="003F1120" w:rsidP="003F1120">
      <w:pPr>
        <w:pStyle w:val="u2"/>
        <w:rPr>
          <w:lang w:eastAsia="en-US" w:bidi="ar-SA"/>
        </w:rPr>
      </w:pPr>
      <w:bookmarkStart w:id="21" w:name="_Toc527975145"/>
      <w:r w:rsidRPr="003F1120">
        <w:rPr>
          <w:lang w:eastAsia="en-US" w:bidi="ar-SA"/>
        </w:rPr>
        <w:t>Mô hình tích hợp phần cứng/phần mềm</w:t>
      </w:r>
      <w:bookmarkEnd w:id="21"/>
    </w:p>
    <w:p w14:paraId="13990001" w14:textId="69BC919F" w:rsidR="0063237E" w:rsidRDefault="0063237E" w:rsidP="0063237E">
      <w:pPr>
        <w:rPr>
          <w:lang w:eastAsia="en-US" w:bidi="ar-SA"/>
        </w:rPr>
      </w:pPr>
      <w:r>
        <w:rPr>
          <w:lang w:eastAsia="en-US" w:bidi="ar-SA"/>
        </w:rPr>
        <w:t>Ứng dụng Client:</w:t>
      </w:r>
    </w:p>
    <w:p w14:paraId="022B6180" w14:textId="6757B40E" w:rsidR="0063237E" w:rsidRDefault="0063237E" w:rsidP="0063237E">
      <w:pPr>
        <w:rPr>
          <w:lang w:eastAsia="en-US" w:bidi="ar-SA"/>
        </w:rPr>
      </w:pPr>
      <w:r>
        <w:rPr>
          <w:lang w:eastAsia="en-US" w:bidi="ar-SA"/>
        </w:rPr>
        <w:t>+ Nền tảng : Android &gt;=4.0.3</w:t>
      </w:r>
    </w:p>
    <w:p w14:paraId="2AA36790" w14:textId="2F89610F" w:rsidR="0063237E" w:rsidRDefault="0063237E" w:rsidP="0063237E">
      <w:pPr>
        <w:rPr>
          <w:lang w:eastAsia="en-US" w:bidi="ar-SA"/>
        </w:rPr>
      </w:pPr>
      <w:r>
        <w:rPr>
          <w:lang w:eastAsia="en-US" w:bidi="ar-SA"/>
        </w:rPr>
        <w:t>+ Ngôn ngữ lập trình: React Native(Javascript)</w:t>
      </w:r>
    </w:p>
    <w:p w14:paraId="445D41FC" w14:textId="419E32C3" w:rsidR="0063237E" w:rsidRDefault="0063237E" w:rsidP="0063237E">
      <w:pPr>
        <w:rPr>
          <w:lang w:eastAsia="en-US" w:bidi="ar-SA"/>
        </w:rPr>
      </w:pPr>
      <w:r>
        <w:rPr>
          <w:lang w:eastAsia="en-US" w:bidi="ar-SA"/>
        </w:rPr>
        <w:t>+ Giao thức kết nối: HTTP</w:t>
      </w:r>
    </w:p>
    <w:p w14:paraId="6D0E47EA" w14:textId="0480614E" w:rsidR="0063237E" w:rsidRDefault="0063237E" w:rsidP="0063237E">
      <w:pPr>
        <w:rPr>
          <w:lang w:eastAsia="en-US" w:bidi="ar-SA"/>
        </w:rPr>
      </w:pPr>
      <w:r>
        <w:rPr>
          <w:lang w:eastAsia="en-US" w:bidi="ar-SA"/>
        </w:rPr>
        <w:t>Ứng dụng Server:</w:t>
      </w:r>
    </w:p>
    <w:p w14:paraId="4C219114" w14:textId="5EBE13C7" w:rsidR="0063237E" w:rsidRDefault="0063237E" w:rsidP="0063237E">
      <w:pPr>
        <w:rPr>
          <w:lang w:eastAsia="en-US" w:bidi="ar-SA"/>
        </w:rPr>
      </w:pPr>
      <w:r>
        <w:rPr>
          <w:lang w:eastAsia="en-US" w:bidi="ar-SA"/>
        </w:rPr>
        <w:t>+ Nền tảng: Ubuntu Server 14.04.5 LTS.</w:t>
      </w:r>
    </w:p>
    <w:p w14:paraId="3D09A929" w14:textId="1433304C" w:rsidR="0063237E" w:rsidRDefault="0063237E" w:rsidP="0063237E">
      <w:pPr>
        <w:rPr>
          <w:lang w:eastAsia="en-US" w:bidi="ar-SA"/>
        </w:rPr>
      </w:pPr>
      <w:r>
        <w:rPr>
          <w:lang w:eastAsia="en-US" w:bidi="ar-SA"/>
        </w:rPr>
        <w:t>+ Ngôn ngữ lập trình: Laravel Framework(PHP)</w:t>
      </w:r>
    </w:p>
    <w:p w14:paraId="0AD07EC6" w14:textId="78E797A4" w:rsidR="0063237E" w:rsidRPr="0063237E" w:rsidRDefault="0063237E" w:rsidP="0063237E">
      <w:pPr>
        <w:rPr>
          <w:lang w:eastAsia="en-US" w:bidi="ar-SA"/>
        </w:rPr>
      </w:pPr>
      <w:r>
        <w:rPr>
          <w:lang w:eastAsia="en-US" w:bidi="ar-SA"/>
        </w:rPr>
        <w:t xml:space="preserve">+ Giao thức kết nối: </w:t>
      </w:r>
      <w:r w:rsidR="00352553">
        <w:rPr>
          <w:lang w:eastAsia="en-US" w:bidi="ar-SA"/>
        </w:rPr>
        <w:t>HTTP</w:t>
      </w:r>
    </w:p>
    <w:p w14:paraId="52D72E6E" w14:textId="4392DA59" w:rsidR="006F5A25" w:rsidRDefault="003F1120" w:rsidP="006F5A25">
      <w:pPr>
        <w:pStyle w:val="u2"/>
        <w:rPr>
          <w:lang w:eastAsia="en-US" w:bidi="ar-SA"/>
        </w:rPr>
      </w:pPr>
      <w:bookmarkStart w:id="22" w:name="_Toc527975146"/>
      <w:r w:rsidRPr="003F1120">
        <w:rPr>
          <w:lang w:eastAsia="en-US" w:bidi="ar-SA"/>
        </w:rPr>
        <w:lastRenderedPageBreak/>
        <w:t>Giao diện</w:t>
      </w:r>
      <w:bookmarkEnd w:id="22"/>
    </w:p>
    <w:p w14:paraId="73CF62C5" w14:textId="4B296106" w:rsidR="006F5A25" w:rsidRDefault="003F0339" w:rsidP="006F5A25">
      <w:pPr>
        <w:rPr>
          <w:lang w:eastAsia="en-US" w:bidi="ar-SA"/>
        </w:rPr>
      </w:pPr>
      <w:r>
        <w:rPr>
          <w:noProof/>
          <w:lang w:eastAsia="en-US" w:bidi="ar-SA"/>
        </w:rPr>
        <w:drawing>
          <wp:inline distT="0" distB="0" distL="0" distR="0" wp14:anchorId="0D7BFBF9" wp14:editId="1037B1DD">
            <wp:extent cx="4571428" cy="8126984"/>
            <wp:effectExtent l="0" t="0" r="63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 (2).png"/>
                    <pic:cNvPicPr/>
                  </pic:nvPicPr>
                  <pic:blipFill>
                    <a:blip r:embed="rId17">
                      <a:extLst>
                        <a:ext uri="{28A0092B-C50C-407E-A947-70E740481C1C}">
                          <a14:useLocalDpi xmlns:a14="http://schemas.microsoft.com/office/drawing/2010/main" val="0"/>
                        </a:ext>
                      </a:extLst>
                    </a:blip>
                    <a:stretch>
                      <a:fillRect/>
                    </a:stretch>
                  </pic:blipFill>
                  <pic:spPr>
                    <a:xfrm>
                      <a:off x="0" y="0"/>
                      <a:ext cx="4571428" cy="8126984"/>
                    </a:xfrm>
                    <a:prstGeom prst="rect">
                      <a:avLst/>
                    </a:prstGeom>
                  </pic:spPr>
                </pic:pic>
              </a:graphicData>
            </a:graphic>
          </wp:inline>
        </w:drawing>
      </w:r>
    </w:p>
    <w:p w14:paraId="551AB9E3" w14:textId="4399CFA1" w:rsidR="006F5A25" w:rsidRPr="006F5A25" w:rsidRDefault="006F5A25" w:rsidP="006F5A25">
      <w:pPr>
        <w:rPr>
          <w:lang w:eastAsia="en-US" w:bidi="ar-SA"/>
        </w:rPr>
      </w:pPr>
      <w:r>
        <w:rPr>
          <w:lang w:eastAsia="en-US" w:bidi="ar-SA"/>
        </w:rPr>
        <w:t>Giao diện đăng nhập</w:t>
      </w:r>
    </w:p>
    <w:p w14:paraId="279CA490" w14:textId="5E162010" w:rsidR="0063237E" w:rsidRDefault="002D53C9" w:rsidP="0063237E">
      <w:pPr>
        <w:rPr>
          <w:lang w:eastAsia="en-US" w:bidi="ar-SA"/>
        </w:rPr>
      </w:pPr>
      <w:r>
        <w:rPr>
          <w:noProof/>
          <w:lang w:eastAsia="en-US" w:bidi="ar-SA"/>
        </w:rPr>
        <w:lastRenderedPageBreak/>
        <w:drawing>
          <wp:inline distT="0" distB="0" distL="0" distR="0" wp14:anchorId="591AB0B0" wp14:editId="5F5302EC">
            <wp:extent cx="4339828" cy="7715250"/>
            <wp:effectExtent l="0" t="0" r="381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ame.png"/>
                    <pic:cNvPicPr/>
                  </pic:nvPicPr>
                  <pic:blipFill>
                    <a:blip r:embed="rId18">
                      <a:extLst>
                        <a:ext uri="{28A0092B-C50C-407E-A947-70E740481C1C}">
                          <a14:useLocalDpi xmlns:a14="http://schemas.microsoft.com/office/drawing/2010/main" val="0"/>
                        </a:ext>
                      </a:extLst>
                    </a:blip>
                    <a:stretch>
                      <a:fillRect/>
                    </a:stretch>
                  </pic:blipFill>
                  <pic:spPr>
                    <a:xfrm>
                      <a:off x="0" y="0"/>
                      <a:ext cx="4343417" cy="7721631"/>
                    </a:xfrm>
                    <a:prstGeom prst="rect">
                      <a:avLst/>
                    </a:prstGeom>
                  </pic:spPr>
                </pic:pic>
              </a:graphicData>
            </a:graphic>
          </wp:inline>
        </w:drawing>
      </w:r>
    </w:p>
    <w:p w14:paraId="11D8F862" w14:textId="2B670B41" w:rsidR="006F5A25" w:rsidRDefault="006F5A25" w:rsidP="0063237E">
      <w:pPr>
        <w:rPr>
          <w:lang w:eastAsia="en-US" w:bidi="ar-SA"/>
        </w:rPr>
      </w:pPr>
      <w:r>
        <w:rPr>
          <w:lang w:eastAsia="en-US" w:bidi="ar-SA"/>
        </w:rPr>
        <w:t>Giao diện chính</w:t>
      </w:r>
    </w:p>
    <w:p w14:paraId="2B278A2A" w14:textId="26EC4706" w:rsidR="00517ACC" w:rsidRDefault="00517ACC" w:rsidP="0063237E">
      <w:pPr>
        <w:rPr>
          <w:lang w:eastAsia="en-US" w:bidi="ar-SA"/>
        </w:rPr>
      </w:pPr>
    </w:p>
    <w:p w14:paraId="516D7BE2" w14:textId="77777777" w:rsidR="00517ACC" w:rsidRPr="0063237E" w:rsidRDefault="00517ACC" w:rsidP="0063237E">
      <w:pPr>
        <w:rPr>
          <w:lang w:eastAsia="en-US" w:bidi="ar-SA"/>
        </w:rPr>
      </w:pPr>
    </w:p>
    <w:p w14:paraId="4FCD1508" w14:textId="3DE2B2D4" w:rsidR="003F1120" w:rsidRDefault="003F1120" w:rsidP="003F1120">
      <w:pPr>
        <w:pStyle w:val="u2"/>
        <w:rPr>
          <w:lang w:eastAsia="en-US" w:bidi="ar-SA"/>
        </w:rPr>
      </w:pPr>
      <w:bookmarkStart w:id="23" w:name="_Toc527975147"/>
      <w:r w:rsidRPr="003F1120">
        <w:rPr>
          <w:lang w:eastAsia="en-US" w:bidi="ar-SA"/>
        </w:rPr>
        <w:lastRenderedPageBreak/>
        <w:t>Cơ sở dữ liệu</w:t>
      </w:r>
      <w:bookmarkEnd w:id="23"/>
    </w:p>
    <w:p w14:paraId="25F47415" w14:textId="1439AF33" w:rsidR="002D53C9" w:rsidRDefault="006F5A25" w:rsidP="002D53C9">
      <w:pPr>
        <w:rPr>
          <w:lang w:eastAsia="en-US" w:bidi="ar-SA"/>
        </w:rPr>
      </w:pPr>
      <w:r>
        <w:rPr>
          <w:lang w:eastAsia="en-US" w:bidi="ar-SA"/>
        </w:rPr>
        <w:t xml:space="preserve">Ứng </w:t>
      </w:r>
      <w:r w:rsidR="00BC2E5B">
        <w:rPr>
          <w:lang w:eastAsia="en-US" w:bidi="ar-SA"/>
        </w:rPr>
        <w:t>dụng sử dụng cơ sở dữ liệu sau:</w:t>
      </w:r>
    </w:p>
    <w:p w14:paraId="7F96A83E" w14:textId="4AF8C166" w:rsidR="00BC2E5B" w:rsidRDefault="00BC2E5B" w:rsidP="002D53C9">
      <w:pPr>
        <w:rPr>
          <w:lang w:eastAsia="en-US" w:bidi="ar-SA"/>
        </w:rPr>
      </w:pPr>
      <w:r>
        <w:rPr>
          <w:noProof/>
          <w:lang w:eastAsia="en-US" w:bidi="ar-SA"/>
        </w:rPr>
        <w:drawing>
          <wp:inline distT="0" distB="0" distL="0" distR="0" wp14:anchorId="3D453527" wp14:editId="390158EA">
            <wp:extent cx="5575300" cy="3811270"/>
            <wp:effectExtent l="0" t="0" r="635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DL.png"/>
                    <pic:cNvPicPr/>
                  </pic:nvPicPr>
                  <pic:blipFill>
                    <a:blip r:embed="rId19">
                      <a:extLst>
                        <a:ext uri="{28A0092B-C50C-407E-A947-70E740481C1C}">
                          <a14:useLocalDpi xmlns:a14="http://schemas.microsoft.com/office/drawing/2010/main" val="0"/>
                        </a:ext>
                      </a:extLst>
                    </a:blip>
                    <a:stretch>
                      <a:fillRect/>
                    </a:stretch>
                  </pic:blipFill>
                  <pic:spPr>
                    <a:xfrm>
                      <a:off x="0" y="0"/>
                      <a:ext cx="5575300" cy="3811270"/>
                    </a:xfrm>
                    <a:prstGeom prst="rect">
                      <a:avLst/>
                    </a:prstGeom>
                  </pic:spPr>
                </pic:pic>
              </a:graphicData>
            </a:graphic>
          </wp:inline>
        </w:drawing>
      </w:r>
    </w:p>
    <w:p w14:paraId="34AB99CA" w14:textId="3C921124" w:rsidR="00F97031" w:rsidRDefault="00856959" w:rsidP="002D53C9">
      <w:pPr>
        <w:rPr>
          <w:lang w:eastAsia="en-US" w:bidi="ar-SA"/>
        </w:rPr>
      </w:pPr>
      <w:r>
        <w:rPr>
          <w:lang w:eastAsia="en-US" w:bidi="ar-SA"/>
        </w:rPr>
        <w:t>Cơ sở dữ liệu của ứng dụng bao gồm các bảng sau:</w:t>
      </w:r>
    </w:p>
    <w:p w14:paraId="4F98F053" w14:textId="6755DD34" w:rsidR="00856959" w:rsidRDefault="00856959" w:rsidP="00856959">
      <w:pPr>
        <w:pStyle w:val="oancuaDanhsach"/>
        <w:numPr>
          <w:ilvl w:val="0"/>
          <w:numId w:val="34"/>
        </w:numPr>
        <w:rPr>
          <w:lang w:eastAsia="en-US" w:bidi="ar-SA"/>
        </w:rPr>
      </w:pPr>
      <w:r>
        <w:rPr>
          <w:lang w:eastAsia="en-US" w:bidi="ar-SA"/>
        </w:rPr>
        <w:t>Bảng SinhVien:</w:t>
      </w:r>
    </w:p>
    <w:p w14:paraId="55F10703" w14:textId="37D6EE53" w:rsidR="007950BB" w:rsidRDefault="00856959" w:rsidP="00856959">
      <w:pPr>
        <w:pStyle w:val="oancuaDanhsach"/>
        <w:ind w:left="720"/>
        <w:rPr>
          <w:lang w:eastAsia="en-US" w:bidi="ar-SA"/>
        </w:rPr>
      </w:pPr>
      <w:r>
        <w:rPr>
          <w:lang w:eastAsia="en-US" w:bidi="ar-SA"/>
        </w:rPr>
        <w:t xml:space="preserve">MaSinhVien </w:t>
      </w:r>
      <w:r w:rsidR="007950BB">
        <w:rPr>
          <w:lang w:eastAsia="en-US" w:bidi="ar-SA"/>
        </w:rPr>
        <w:t xml:space="preserve">(PRIMARY KEY) </w:t>
      </w:r>
      <w:r>
        <w:rPr>
          <w:lang w:eastAsia="en-US" w:bidi="ar-SA"/>
        </w:rPr>
        <w:t>: mã sinh viên</w:t>
      </w:r>
    </w:p>
    <w:p w14:paraId="0E3A97AA" w14:textId="6074F828" w:rsidR="007950BB" w:rsidRDefault="007950BB" w:rsidP="00856959">
      <w:pPr>
        <w:pStyle w:val="oancuaDanhsach"/>
        <w:ind w:left="720"/>
        <w:rPr>
          <w:lang w:eastAsia="en-US" w:bidi="ar-SA"/>
        </w:rPr>
      </w:pPr>
      <w:r>
        <w:rPr>
          <w:lang w:eastAsia="en-US" w:bidi="ar-SA"/>
        </w:rPr>
        <w:t>HoTen: họ tên</w:t>
      </w:r>
    </w:p>
    <w:p w14:paraId="2E1A87BA" w14:textId="11FBDF6C" w:rsidR="00856959" w:rsidRDefault="007950BB" w:rsidP="00856959">
      <w:pPr>
        <w:pStyle w:val="oancuaDanhsach"/>
        <w:ind w:left="720"/>
        <w:rPr>
          <w:lang w:eastAsia="en-US" w:bidi="ar-SA"/>
        </w:rPr>
      </w:pPr>
      <w:r>
        <w:rPr>
          <w:lang w:eastAsia="en-US" w:bidi="ar-SA"/>
        </w:rPr>
        <w:t xml:space="preserve">DiaChi: địa chỉ </w:t>
      </w:r>
    </w:p>
    <w:p w14:paraId="583DD8AD" w14:textId="3E0734B5" w:rsidR="007950BB" w:rsidRDefault="007950BB" w:rsidP="00856959">
      <w:pPr>
        <w:pStyle w:val="oancuaDanhsach"/>
        <w:ind w:left="720"/>
        <w:rPr>
          <w:lang w:eastAsia="en-US" w:bidi="ar-SA"/>
        </w:rPr>
      </w:pPr>
      <w:r>
        <w:rPr>
          <w:lang w:eastAsia="en-US" w:bidi="ar-SA"/>
        </w:rPr>
        <w:t>QueQuan: quê quán</w:t>
      </w:r>
    </w:p>
    <w:p w14:paraId="6D34D123" w14:textId="1E48E58D" w:rsidR="007950BB" w:rsidRDefault="007950BB" w:rsidP="00856959">
      <w:pPr>
        <w:pStyle w:val="oancuaDanhsach"/>
        <w:ind w:left="720"/>
        <w:rPr>
          <w:lang w:eastAsia="en-US" w:bidi="ar-SA"/>
        </w:rPr>
      </w:pPr>
      <w:r>
        <w:rPr>
          <w:lang w:eastAsia="en-US" w:bidi="ar-SA"/>
        </w:rPr>
        <w:t>NgaySinh: ngày sinh</w:t>
      </w:r>
    </w:p>
    <w:p w14:paraId="1E4EF2C1" w14:textId="2E4F9881" w:rsidR="007950BB" w:rsidRDefault="007950BB" w:rsidP="00856959">
      <w:pPr>
        <w:pStyle w:val="oancuaDanhsach"/>
        <w:ind w:left="720"/>
        <w:rPr>
          <w:lang w:eastAsia="en-US" w:bidi="ar-SA"/>
        </w:rPr>
      </w:pPr>
      <w:r>
        <w:rPr>
          <w:lang w:eastAsia="en-US" w:bidi="ar-SA"/>
        </w:rPr>
        <w:t>GioiTinh: giới tính</w:t>
      </w:r>
    </w:p>
    <w:p w14:paraId="1BBBA776" w14:textId="78F806A5" w:rsidR="007950BB" w:rsidRDefault="007950BB" w:rsidP="00856959">
      <w:pPr>
        <w:pStyle w:val="oancuaDanhsach"/>
        <w:ind w:left="720"/>
        <w:rPr>
          <w:lang w:eastAsia="en-US" w:bidi="ar-SA"/>
        </w:rPr>
      </w:pPr>
      <w:r>
        <w:rPr>
          <w:lang w:eastAsia="en-US" w:bidi="ar-SA"/>
        </w:rPr>
        <w:t>Lop: lớp</w:t>
      </w:r>
    </w:p>
    <w:p w14:paraId="0A37CE51" w14:textId="308B9994" w:rsidR="007950BB" w:rsidRDefault="007950BB" w:rsidP="00856959">
      <w:pPr>
        <w:pStyle w:val="oancuaDanhsach"/>
        <w:ind w:left="720"/>
        <w:rPr>
          <w:lang w:eastAsia="en-US" w:bidi="ar-SA"/>
        </w:rPr>
      </w:pPr>
      <w:r>
        <w:rPr>
          <w:lang w:eastAsia="en-US" w:bidi="ar-SA"/>
        </w:rPr>
        <w:t>Nganh: ngành</w:t>
      </w:r>
    </w:p>
    <w:p w14:paraId="768F8646" w14:textId="35837823" w:rsidR="007950BB" w:rsidRDefault="007950BB" w:rsidP="007950BB">
      <w:pPr>
        <w:pStyle w:val="oancuaDanhsach"/>
        <w:numPr>
          <w:ilvl w:val="0"/>
          <w:numId w:val="34"/>
        </w:numPr>
        <w:rPr>
          <w:lang w:eastAsia="en-US" w:bidi="ar-SA"/>
        </w:rPr>
      </w:pPr>
      <w:r>
        <w:rPr>
          <w:lang w:eastAsia="en-US" w:bidi="ar-SA"/>
        </w:rPr>
        <w:t>Bảng Email:</w:t>
      </w:r>
    </w:p>
    <w:p w14:paraId="3592FC6F" w14:textId="1692436E" w:rsidR="007950BB" w:rsidRDefault="007950BB" w:rsidP="007950BB">
      <w:pPr>
        <w:pStyle w:val="oancuaDanhsach"/>
        <w:ind w:left="720"/>
        <w:rPr>
          <w:lang w:eastAsia="en-US" w:bidi="ar-SA"/>
        </w:rPr>
      </w:pPr>
      <w:r>
        <w:rPr>
          <w:lang w:eastAsia="en-US" w:bidi="ar-SA"/>
        </w:rPr>
        <w:t>MaSinhVien (FOREIGN KEY) : mã sinh viên</w:t>
      </w:r>
    </w:p>
    <w:p w14:paraId="0431A10A" w14:textId="42C27C33" w:rsidR="007950BB" w:rsidRDefault="007950BB" w:rsidP="007950BB">
      <w:pPr>
        <w:pStyle w:val="oancuaDanhsach"/>
        <w:ind w:left="720"/>
        <w:rPr>
          <w:lang w:eastAsia="en-US" w:bidi="ar-SA"/>
        </w:rPr>
      </w:pPr>
      <w:r>
        <w:rPr>
          <w:lang w:eastAsia="en-US" w:bidi="ar-SA"/>
        </w:rPr>
        <w:t>DiaChiEmail : Địa chỉ Email</w:t>
      </w:r>
    </w:p>
    <w:p w14:paraId="3A23851D" w14:textId="73AD7B96" w:rsidR="007950BB" w:rsidRDefault="007950BB" w:rsidP="007950BB">
      <w:pPr>
        <w:pStyle w:val="oancuaDanhsach"/>
        <w:ind w:left="720"/>
        <w:rPr>
          <w:lang w:eastAsia="en-US" w:bidi="ar-SA"/>
        </w:rPr>
      </w:pPr>
      <w:r>
        <w:rPr>
          <w:lang w:eastAsia="en-US" w:bidi="ar-SA"/>
        </w:rPr>
        <w:t>MatKhau : Mật khẩu (dạng đã được mã hóa)</w:t>
      </w:r>
    </w:p>
    <w:p w14:paraId="616B2B44" w14:textId="03551A48" w:rsidR="007950BB" w:rsidRDefault="007950BB" w:rsidP="007950BB">
      <w:pPr>
        <w:pStyle w:val="oancuaDanhsach"/>
        <w:numPr>
          <w:ilvl w:val="0"/>
          <w:numId w:val="34"/>
        </w:numPr>
        <w:rPr>
          <w:lang w:eastAsia="en-US" w:bidi="ar-SA"/>
        </w:rPr>
      </w:pPr>
      <w:r>
        <w:rPr>
          <w:lang w:eastAsia="en-US" w:bidi="ar-SA"/>
        </w:rPr>
        <w:t>Bảng LichThi :</w:t>
      </w:r>
    </w:p>
    <w:p w14:paraId="72DDE3B7" w14:textId="0667FCBC" w:rsidR="007950BB" w:rsidRDefault="00E1642A" w:rsidP="007950BB">
      <w:pPr>
        <w:pStyle w:val="oancuaDanhsach"/>
        <w:ind w:left="720"/>
        <w:rPr>
          <w:lang w:eastAsia="en-US" w:bidi="ar-SA"/>
        </w:rPr>
      </w:pPr>
      <w:r>
        <w:rPr>
          <w:lang w:eastAsia="en-US" w:bidi="ar-SA"/>
        </w:rPr>
        <w:t>MaSinhVien (FOREIGN KEY) : mã sinh viên</w:t>
      </w:r>
    </w:p>
    <w:p w14:paraId="63518E7A" w14:textId="062198BC" w:rsidR="00E1642A" w:rsidRDefault="00E1642A" w:rsidP="007950BB">
      <w:pPr>
        <w:pStyle w:val="oancuaDanhsach"/>
        <w:ind w:left="720"/>
        <w:rPr>
          <w:lang w:eastAsia="en-US" w:bidi="ar-SA"/>
        </w:rPr>
      </w:pPr>
      <w:r>
        <w:rPr>
          <w:lang w:eastAsia="en-US" w:bidi="ar-SA"/>
        </w:rPr>
        <w:t>MaLopHoc : mã lớp học</w:t>
      </w:r>
    </w:p>
    <w:p w14:paraId="51ED1E37" w14:textId="5F577AD0" w:rsidR="00E1642A" w:rsidRDefault="00E1642A" w:rsidP="007950BB">
      <w:pPr>
        <w:pStyle w:val="oancuaDanhsach"/>
        <w:ind w:left="720"/>
        <w:rPr>
          <w:lang w:eastAsia="en-US" w:bidi="ar-SA"/>
        </w:rPr>
      </w:pPr>
      <w:r>
        <w:rPr>
          <w:lang w:eastAsia="en-US" w:bidi="ar-SA"/>
        </w:rPr>
        <w:t>DiaDiem : địa điểm</w:t>
      </w:r>
    </w:p>
    <w:p w14:paraId="39F2165A" w14:textId="346150A9" w:rsidR="00E1642A" w:rsidRDefault="00E1642A" w:rsidP="007950BB">
      <w:pPr>
        <w:pStyle w:val="oancuaDanhsach"/>
        <w:ind w:left="720"/>
        <w:rPr>
          <w:lang w:eastAsia="en-US" w:bidi="ar-SA"/>
        </w:rPr>
      </w:pPr>
      <w:r>
        <w:rPr>
          <w:lang w:eastAsia="en-US" w:bidi="ar-SA"/>
        </w:rPr>
        <w:lastRenderedPageBreak/>
        <w:t>ThoiGian : thời gian</w:t>
      </w:r>
    </w:p>
    <w:p w14:paraId="001ABE87" w14:textId="02D00195" w:rsidR="00E1642A" w:rsidRDefault="00E1642A" w:rsidP="00E1642A">
      <w:pPr>
        <w:pStyle w:val="oancuaDanhsach"/>
        <w:numPr>
          <w:ilvl w:val="0"/>
          <w:numId w:val="34"/>
        </w:numPr>
        <w:rPr>
          <w:lang w:eastAsia="en-US" w:bidi="ar-SA"/>
        </w:rPr>
      </w:pPr>
      <w:r>
        <w:rPr>
          <w:lang w:eastAsia="en-US" w:bidi="ar-SA"/>
        </w:rPr>
        <w:t>Bảng TaiKhoan:</w:t>
      </w:r>
    </w:p>
    <w:p w14:paraId="3980ADCD" w14:textId="7755111C" w:rsidR="00E1642A" w:rsidRDefault="00E1642A" w:rsidP="00E1642A">
      <w:pPr>
        <w:pStyle w:val="oancuaDanhsach"/>
        <w:ind w:left="720"/>
        <w:rPr>
          <w:lang w:eastAsia="en-US" w:bidi="ar-SA"/>
        </w:rPr>
      </w:pPr>
      <w:r>
        <w:rPr>
          <w:lang w:eastAsia="en-US" w:bidi="ar-SA"/>
        </w:rPr>
        <w:t>MaSinhVien (FOREIGN KEY) : mã sinh viên</w:t>
      </w:r>
    </w:p>
    <w:p w14:paraId="157E5D5B" w14:textId="1A071B4F" w:rsidR="00E1642A" w:rsidRDefault="00E1642A" w:rsidP="00E1642A">
      <w:pPr>
        <w:pStyle w:val="oancuaDanhsach"/>
        <w:ind w:left="720"/>
        <w:rPr>
          <w:lang w:eastAsia="en-US" w:bidi="ar-SA"/>
        </w:rPr>
      </w:pPr>
      <w:r>
        <w:rPr>
          <w:lang w:eastAsia="en-US" w:bidi="ar-SA"/>
        </w:rPr>
        <w:t>MatKhau : mật khẩu (dạng đã được mã hóa)</w:t>
      </w:r>
    </w:p>
    <w:p w14:paraId="1DAF60BF" w14:textId="0C64CE80" w:rsidR="00E1642A" w:rsidRDefault="00E1642A" w:rsidP="00E1642A">
      <w:pPr>
        <w:pStyle w:val="oancuaDanhsach"/>
        <w:numPr>
          <w:ilvl w:val="0"/>
          <w:numId w:val="34"/>
        </w:numPr>
        <w:rPr>
          <w:lang w:eastAsia="en-US" w:bidi="ar-SA"/>
        </w:rPr>
      </w:pPr>
      <w:r>
        <w:rPr>
          <w:lang w:eastAsia="en-US" w:bidi="ar-SA"/>
        </w:rPr>
        <w:t>Bảng ThoiKhoaBieu :</w:t>
      </w:r>
    </w:p>
    <w:p w14:paraId="0CF54623" w14:textId="77777777" w:rsidR="00E1642A" w:rsidRDefault="00E1642A" w:rsidP="00E1642A">
      <w:pPr>
        <w:pStyle w:val="oancuaDanhsach"/>
        <w:ind w:left="720"/>
        <w:rPr>
          <w:lang w:eastAsia="en-US" w:bidi="ar-SA"/>
        </w:rPr>
      </w:pPr>
      <w:r>
        <w:rPr>
          <w:lang w:eastAsia="en-US" w:bidi="ar-SA"/>
        </w:rPr>
        <w:t>MaSinhVien (FOREIGN KEY) : mã sinh viên</w:t>
      </w:r>
    </w:p>
    <w:p w14:paraId="38907758" w14:textId="77777777" w:rsidR="00E1642A" w:rsidRDefault="00E1642A" w:rsidP="00E1642A">
      <w:pPr>
        <w:pStyle w:val="oancuaDanhsach"/>
        <w:ind w:left="720"/>
        <w:rPr>
          <w:lang w:eastAsia="en-US" w:bidi="ar-SA"/>
        </w:rPr>
      </w:pPr>
      <w:r>
        <w:rPr>
          <w:lang w:eastAsia="en-US" w:bidi="ar-SA"/>
        </w:rPr>
        <w:t>MaLopHoc : mã lớp học</w:t>
      </w:r>
    </w:p>
    <w:p w14:paraId="193F4183" w14:textId="77777777" w:rsidR="00E1642A" w:rsidRDefault="00E1642A" w:rsidP="00E1642A">
      <w:pPr>
        <w:pStyle w:val="oancuaDanhsach"/>
        <w:ind w:left="720"/>
        <w:rPr>
          <w:lang w:eastAsia="en-US" w:bidi="ar-SA"/>
        </w:rPr>
      </w:pPr>
      <w:r>
        <w:rPr>
          <w:lang w:eastAsia="en-US" w:bidi="ar-SA"/>
        </w:rPr>
        <w:t>DiaDiem : địa điểm</w:t>
      </w:r>
    </w:p>
    <w:p w14:paraId="2AC11090" w14:textId="77777777" w:rsidR="00E1642A" w:rsidRDefault="00E1642A" w:rsidP="00E1642A">
      <w:pPr>
        <w:pStyle w:val="oancuaDanhsach"/>
        <w:ind w:left="720"/>
        <w:rPr>
          <w:lang w:eastAsia="en-US" w:bidi="ar-SA"/>
        </w:rPr>
      </w:pPr>
      <w:r>
        <w:rPr>
          <w:lang w:eastAsia="en-US" w:bidi="ar-SA"/>
        </w:rPr>
        <w:t>ThoiGian : thời gian</w:t>
      </w:r>
    </w:p>
    <w:p w14:paraId="3BCF3FB2" w14:textId="77777777" w:rsidR="007950BB" w:rsidRPr="002D53C9" w:rsidRDefault="007950BB" w:rsidP="00E1642A">
      <w:pPr>
        <w:rPr>
          <w:lang w:eastAsia="en-US" w:bidi="ar-SA"/>
        </w:rPr>
      </w:pPr>
    </w:p>
    <w:bookmarkStart w:id="24" w:name="_Toc527975148"/>
    <w:p w14:paraId="09ACA236" w14:textId="38D996AC" w:rsidR="003F1120" w:rsidRDefault="00856959" w:rsidP="003F1120">
      <w:pPr>
        <w:pStyle w:val="u2"/>
        <w:rPr>
          <w:lang w:eastAsia="en-US" w:bidi="ar-SA"/>
        </w:rPr>
      </w:pPr>
      <w:r>
        <w:rPr>
          <w:noProof/>
          <w:lang w:eastAsia="en-US" w:bidi="ar-SA"/>
        </w:rPr>
        <mc:AlternateContent>
          <mc:Choice Requires="wps">
            <w:drawing>
              <wp:anchor distT="0" distB="0" distL="114300" distR="114300" simplePos="0" relativeHeight="251661312" behindDoc="0" locked="0" layoutInCell="1" allowOverlap="1" wp14:anchorId="0E7603F4" wp14:editId="4E789E16">
                <wp:simplePos x="0" y="0"/>
                <wp:positionH relativeFrom="column">
                  <wp:posOffset>3548380</wp:posOffset>
                </wp:positionH>
                <wp:positionV relativeFrom="paragraph">
                  <wp:posOffset>344170</wp:posOffset>
                </wp:positionV>
                <wp:extent cx="2124075" cy="1143000"/>
                <wp:effectExtent l="0" t="0" r="28575" b="19050"/>
                <wp:wrapNone/>
                <wp:docPr id="3" name="Hình chữ nhật 3"/>
                <wp:cNvGraphicFramePr/>
                <a:graphic xmlns:a="http://schemas.openxmlformats.org/drawingml/2006/main">
                  <a:graphicData uri="http://schemas.microsoft.com/office/word/2010/wordprocessingShape">
                    <wps:wsp>
                      <wps:cNvSpPr/>
                      <wps:spPr>
                        <a:xfrm>
                          <a:off x="0" y="0"/>
                          <a:ext cx="2124075" cy="1143000"/>
                        </a:xfrm>
                        <a:prstGeom prst="rect">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8852CF" id="Hình chữ nhật 3" o:spid="_x0000_s1026" style="position:absolute;margin-left:279.4pt;margin-top:27.1pt;width:167.25pt;height:9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" filled="f" strokecolor="black [3213]" strokeweight=".5pt"/>
            </w:pict>
          </mc:Fallback>
        </mc:AlternateContent>
      </w:r>
      <w:r w:rsidR="003F1120" w:rsidRPr="003F1120">
        <w:rPr>
          <w:lang w:eastAsia="en-US" w:bidi="ar-SA"/>
        </w:rPr>
        <w:t>Mạng</w:t>
      </w:r>
      <w:bookmarkEnd w:id="24"/>
    </w:p>
    <w:p w14:paraId="0C4289FF" w14:textId="6D34A8CD" w:rsidR="00BC2E5B" w:rsidRDefault="00D930FF" w:rsidP="00BC2E5B">
      <w:pPr>
        <w:rPr>
          <w:lang w:eastAsia="en-US" w:bidi="ar-SA"/>
        </w:rPr>
      </w:pPr>
      <w:r>
        <w:rPr>
          <w:noProof/>
          <w:lang w:eastAsia="en-US" w:bidi="ar-SA"/>
        </w:rPr>
        <mc:AlternateContent>
          <mc:Choice Requires="wps">
            <w:drawing>
              <wp:anchor distT="0" distB="0" distL="114300" distR="114300" simplePos="0" relativeHeight="251662336" behindDoc="0" locked="0" layoutInCell="1" allowOverlap="1" wp14:anchorId="183CA315" wp14:editId="7C369D41">
                <wp:simplePos x="0" y="0"/>
                <wp:positionH relativeFrom="column">
                  <wp:posOffset>2872105</wp:posOffset>
                </wp:positionH>
                <wp:positionV relativeFrom="paragraph">
                  <wp:posOffset>2196465</wp:posOffset>
                </wp:positionV>
                <wp:extent cx="428625" cy="0"/>
                <wp:effectExtent l="0" t="0" r="0" b="0"/>
                <wp:wrapNone/>
                <wp:docPr id="9" name="Đường nối Thẳng 9"/>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281628" id="Đường nối Thẳng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26.15pt,172.95pt" to="259.9pt,17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" strokecolor="black [3040]"/>
            </w:pict>
          </mc:Fallback>
        </mc:AlternateContent>
      </w:r>
      <w:r w:rsidR="0056277E">
        <w:rPr>
          <w:noProof/>
          <w:lang w:eastAsia="en-US" w:bidi="ar-SA"/>
        </w:rPr>
        <w:drawing>
          <wp:inline distT="0" distB="0" distL="0" distR="0" wp14:anchorId="573E4386" wp14:editId="17B4B22F">
            <wp:extent cx="5629275" cy="3381375"/>
            <wp:effectExtent l="0" t="0" r="9525" b="952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twork.png"/>
                    <pic:cNvPicPr/>
                  </pic:nvPicPr>
                  <pic:blipFill>
                    <a:blip r:embed="rId20">
                      <a:extLst>
                        <a:ext uri="{28A0092B-C50C-407E-A947-70E740481C1C}">
                          <a14:useLocalDpi xmlns:a14="http://schemas.microsoft.com/office/drawing/2010/main" val="0"/>
                        </a:ext>
                      </a:extLst>
                    </a:blip>
                    <a:stretch>
                      <a:fillRect/>
                    </a:stretch>
                  </pic:blipFill>
                  <pic:spPr>
                    <a:xfrm>
                      <a:off x="0" y="0"/>
                      <a:ext cx="5649121" cy="3393296"/>
                    </a:xfrm>
                    <a:prstGeom prst="rect">
                      <a:avLst/>
                    </a:prstGeom>
                  </pic:spPr>
                </pic:pic>
              </a:graphicData>
            </a:graphic>
          </wp:inline>
        </w:drawing>
      </w:r>
    </w:p>
    <w:p w14:paraId="06651479" w14:textId="04D7FBA5" w:rsidR="00F97031" w:rsidRDefault="00F97031" w:rsidP="00BC2E5B">
      <w:pPr>
        <w:rPr>
          <w:lang w:eastAsia="en-US" w:bidi="ar-SA"/>
        </w:rPr>
      </w:pPr>
    </w:p>
    <w:p w14:paraId="02538687" w14:textId="77777777" w:rsidR="00F97031" w:rsidRPr="00BC2E5B" w:rsidRDefault="00F97031" w:rsidP="00BC2E5B">
      <w:pPr>
        <w:rPr>
          <w:lang w:eastAsia="en-US" w:bidi="ar-SA"/>
        </w:rPr>
      </w:pPr>
    </w:p>
    <w:p w14:paraId="3ED79DFA" w14:textId="703319E1" w:rsidR="003F1120" w:rsidRDefault="003F1120" w:rsidP="003F1120">
      <w:pPr>
        <w:pStyle w:val="u2"/>
        <w:rPr>
          <w:lang w:eastAsia="en-US" w:bidi="ar-SA"/>
        </w:rPr>
      </w:pPr>
      <w:bookmarkStart w:id="25" w:name="_Toc527975149"/>
      <w:r w:rsidRPr="003F1120">
        <w:rPr>
          <w:lang w:eastAsia="en-US" w:bidi="ar-SA"/>
        </w:rPr>
        <w:t>Tương tác người dùng</w:t>
      </w:r>
      <w:bookmarkEnd w:id="25"/>
    </w:p>
    <w:p w14:paraId="7374B410" w14:textId="0DDFA25B" w:rsidR="0056277E" w:rsidRDefault="00915978" w:rsidP="0054565C">
      <w:pPr>
        <w:spacing w:before="240"/>
        <w:rPr>
          <w:lang w:eastAsia="en-US" w:bidi="ar-SA"/>
        </w:rPr>
      </w:pPr>
      <w:r>
        <w:rPr>
          <w:lang w:eastAsia="en-US" w:bidi="ar-SA"/>
        </w:rPr>
        <w:t>Môi trường làm việc trước khi áp dụng sản phẩm:</w:t>
      </w:r>
    </w:p>
    <w:p w14:paraId="57642D29" w14:textId="53A09593" w:rsidR="00915978" w:rsidRDefault="00915978" w:rsidP="0054565C">
      <w:pPr>
        <w:pStyle w:val="oancuaDanhsach"/>
        <w:numPr>
          <w:ilvl w:val="0"/>
          <w:numId w:val="34"/>
        </w:numPr>
        <w:spacing w:before="240"/>
        <w:rPr>
          <w:lang w:eastAsia="en-US" w:bidi="ar-SA"/>
        </w:rPr>
      </w:pPr>
      <w:r>
        <w:rPr>
          <w:lang w:eastAsia="en-US" w:bidi="ar-SA"/>
        </w:rPr>
        <w:t>Sinh viên muốn sử dụng dịch vụ phải sử dụng trình duyệt.</w:t>
      </w:r>
    </w:p>
    <w:p w14:paraId="5297047D" w14:textId="627BA40A" w:rsidR="00915978" w:rsidRDefault="00915978" w:rsidP="0054565C">
      <w:pPr>
        <w:pStyle w:val="oancuaDanhsach"/>
        <w:numPr>
          <w:ilvl w:val="0"/>
          <w:numId w:val="34"/>
        </w:numPr>
        <w:spacing w:before="240"/>
        <w:rPr>
          <w:lang w:eastAsia="en-US" w:bidi="ar-SA"/>
        </w:rPr>
      </w:pPr>
      <w:r>
        <w:rPr>
          <w:lang w:eastAsia="en-US" w:bidi="ar-SA"/>
        </w:rPr>
        <w:t>Sinh viên phải truy cập vào 3 trang web khác nhau.</w:t>
      </w:r>
    </w:p>
    <w:p w14:paraId="3C50F018" w14:textId="5D08B7EB" w:rsidR="00915978" w:rsidRDefault="00915978" w:rsidP="0054565C">
      <w:pPr>
        <w:pStyle w:val="oancuaDanhsach"/>
        <w:numPr>
          <w:ilvl w:val="0"/>
          <w:numId w:val="34"/>
        </w:numPr>
        <w:spacing w:before="240"/>
        <w:rPr>
          <w:lang w:eastAsia="en-US" w:bidi="ar-SA"/>
        </w:rPr>
      </w:pPr>
      <w:r>
        <w:rPr>
          <w:lang w:eastAsia="en-US" w:bidi="ar-SA"/>
        </w:rPr>
        <w:t>Quản trị viên khó kiểm soát.</w:t>
      </w:r>
    </w:p>
    <w:p w14:paraId="32849235" w14:textId="1871E706" w:rsidR="00915978" w:rsidRDefault="00915978" w:rsidP="0054565C">
      <w:pPr>
        <w:pStyle w:val="oancuaDanhsach"/>
        <w:numPr>
          <w:ilvl w:val="0"/>
          <w:numId w:val="34"/>
        </w:numPr>
        <w:spacing w:before="240"/>
        <w:rPr>
          <w:lang w:eastAsia="en-US" w:bidi="ar-SA"/>
        </w:rPr>
      </w:pPr>
      <w:r>
        <w:rPr>
          <w:lang w:eastAsia="en-US" w:bidi="ar-SA"/>
        </w:rPr>
        <w:t>Trang web có giao diện điện thoại rât tệ.</w:t>
      </w:r>
    </w:p>
    <w:p w14:paraId="64B88361" w14:textId="60409D47" w:rsidR="00915978" w:rsidRDefault="00915978" w:rsidP="0054565C">
      <w:pPr>
        <w:spacing w:before="240"/>
        <w:rPr>
          <w:lang w:eastAsia="en-US" w:bidi="ar-SA"/>
        </w:rPr>
      </w:pPr>
      <w:r>
        <w:rPr>
          <w:lang w:eastAsia="en-US" w:bidi="ar-SA"/>
        </w:rPr>
        <w:lastRenderedPageBreak/>
        <w:t>Môi trường làm việc sau khi áp dụng sản phẩm:</w:t>
      </w:r>
    </w:p>
    <w:p w14:paraId="29DE929F" w14:textId="7B761D19" w:rsidR="00915978" w:rsidRDefault="00915978" w:rsidP="0054565C">
      <w:pPr>
        <w:pStyle w:val="oancuaDanhsach"/>
        <w:numPr>
          <w:ilvl w:val="0"/>
          <w:numId w:val="34"/>
        </w:numPr>
        <w:spacing w:before="240"/>
        <w:rPr>
          <w:lang w:eastAsia="en-US" w:bidi="ar-SA"/>
        </w:rPr>
      </w:pPr>
      <w:r>
        <w:rPr>
          <w:lang w:eastAsia="en-US" w:bidi="ar-SA"/>
        </w:rPr>
        <w:t>Sinh viên có thể sử dụng ứng dụng trên điện thoại di động.</w:t>
      </w:r>
    </w:p>
    <w:p w14:paraId="29793BE9" w14:textId="153586F6" w:rsidR="00915978" w:rsidRDefault="00915978" w:rsidP="0054565C">
      <w:pPr>
        <w:pStyle w:val="oancuaDanhsach"/>
        <w:numPr>
          <w:ilvl w:val="0"/>
          <w:numId w:val="34"/>
        </w:numPr>
        <w:spacing w:before="240"/>
        <w:rPr>
          <w:lang w:eastAsia="en-US" w:bidi="ar-SA"/>
        </w:rPr>
      </w:pPr>
      <w:r>
        <w:rPr>
          <w:lang w:eastAsia="en-US" w:bidi="ar-SA"/>
        </w:rPr>
        <w:t>Tích hợp thông tin 3 trang web vào 1 ứng dụng, tăng sự tiện lợi.</w:t>
      </w:r>
    </w:p>
    <w:p w14:paraId="41873E18" w14:textId="36770BF5" w:rsidR="00915978" w:rsidRDefault="00915978" w:rsidP="0054565C">
      <w:pPr>
        <w:pStyle w:val="oancuaDanhsach"/>
        <w:numPr>
          <w:ilvl w:val="0"/>
          <w:numId w:val="34"/>
        </w:numPr>
        <w:spacing w:before="240"/>
        <w:rPr>
          <w:lang w:eastAsia="en-US" w:bidi="ar-SA"/>
        </w:rPr>
      </w:pPr>
      <w:r>
        <w:rPr>
          <w:lang w:eastAsia="en-US" w:bidi="ar-SA"/>
        </w:rPr>
        <w:t>Giao diện API giúp nhà trường dễ dàng mở rộng, xây dựng thêm các tiện ích khác</w:t>
      </w:r>
      <w:r w:rsidR="00350092">
        <w:rPr>
          <w:lang w:eastAsia="en-US" w:bidi="ar-SA"/>
        </w:rPr>
        <w:t>.</w:t>
      </w:r>
    </w:p>
    <w:p w14:paraId="10129398" w14:textId="272EE1AB" w:rsidR="00350092" w:rsidRDefault="00350092" w:rsidP="0054565C">
      <w:pPr>
        <w:pStyle w:val="oancuaDanhsach"/>
        <w:numPr>
          <w:ilvl w:val="0"/>
          <w:numId w:val="34"/>
        </w:numPr>
        <w:spacing w:before="240"/>
        <w:rPr>
          <w:lang w:eastAsia="en-US" w:bidi="ar-SA"/>
        </w:rPr>
      </w:pPr>
      <w:r>
        <w:rPr>
          <w:lang w:eastAsia="en-US" w:bidi="ar-SA"/>
        </w:rPr>
        <w:t>Một vài chức năng hoạt động kể cả khi không có kết nối Internet.</w:t>
      </w:r>
    </w:p>
    <w:p w14:paraId="4C941F35" w14:textId="4174F642" w:rsidR="00350092" w:rsidRPr="0056277E" w:rsidRDefault="00350092" w:rsidP="0054565C">
      <w:pPr>
        <w:pStyle w:val="oancuaDanhsach"/>
        <w:numPr>
          <w:ilvl w:val="0"/>
          <w:numId w:val="34"/>
        </w:numPr>
        <w:spacing w:before="240"/>
        <w:rPr>
          <w:lang w:eastAsia="en-US" w:bidi="ar-SA"/>
        </w:rPr>
      </w:pPr>
      <w:r>
        <w:rPr>
          <w:lang w:eastAsia="en-US" w:bidi="ar-SA"/>
        </w:rPr>
        <w:t>Tích hợp nâng cao vào điện thoại cá nhân của sinh viên.</w:t>
      </w:r>
    </w:p>
    <w:p w14:paraId="6F33B25E" w14:textId="1F2D6182" w:rsidR="00B055F1" w:rsidRDefault="003F1120" w:rsidP="00B055F1">
      <w:pPr>
        <w:pStyle w:val="u2"/>
        <w:rPr>
          <w:lang w:eastAsia="en-US" w:bidi="ar-SA"/>
        </w:rPr>
      </w:pPr>
      <w:bookmarkStart w:id="26" w:name="_Toc527975150"/>
      <w:r w:rsidRPr="003F1120">
        <w:rPr>
          <w:lang w:eastAsia="en-US" w:bidi="ar-SA"/>
        </w:rPr>
        <w:t>Đặc tả giao diện API (interface)</w:t>
      </w:r>
      <w:bookmarkEnd w:id="26"/>
    </w:p>
    <w:p w14:paraId="441053FD" w14:textId="6B503647" w:rsidR="00700F95" w:rsidRDefault="00700F95" w:rsidP="000A587A">
      <w:pPr>
        <w:spacing w:before="240"/>
        <w:rPr>
          <w:lang w:eastAsia="en-US" w:bidi="ar-SA"/>
        </w:rPr>
      </w:pPr>
      <w:r>
        <w:rPr>
          <w:lang w:eastAsia="en-US" w:bidi="ar-SA"/>
        </w:rPr>
        <w:t>Ứng dụng cung cấp các API sau:</w:t>
      </w:r>
    </w:p>
    <w:p w14:paraId="7F3F1F3A" w14:textId="69DFEB6F" w:rsidR="00700F95" w:rsidRDefault="00700F95" w:rsidP="000A587A">
      <w:pPr>
        <w:pStyle w:val="oancuaDanhsach"/>
        <w:numPr>
          <w:ilvl w:val="0"/>
          <w:numId w:val="34"/>
        </w:numPr>
        <w:spacing w:before="240"/>
        <w:rPr>
          <w:lang w:eastAsia="en-US" w:bidi="ar-SA"/>
        </w:rPr>
      </w:pPr>
      <w:r w:rsidRPr="0054565C">
        <w:rPr>
          <w:b/>
          <w:lang w:eastAsia="en-US" w:bidi="ar-SA"/>
        </w:rPr>
        <w:t>API tin tức, thông báo</w:t>
      </w:r>
      <w:r>
        <w:rPr>
          <w:lang w:eastAsia="en-US" w:bidi="ar-SA"/>
        </w:rPr>
        <w:t xml:space="preserve">: Thiết kế theo dạng RESTful. Sau khi gửi yêu cầu thành công, server sẽ trả về </w:t>
      </w:r>
      <w:r w:rsidR="00E93838">
        <w:rPr>
          <w:lang w:eastAsia="en-US" w:bidi="ar-SA"/>
        </w:rPr>
        <w:t xml:space="preserve">các tin tức và thông báo trên trang </w:t>
      </w:r>
      <w:hyperlink r:id="rId21" w:history="1">
        <w:r w:rsidR="00E93838" w:rsidRPr="00D46E58">
          <w:rPr>
            <w:rStyle w:val="Siuktni"/>
            <w:lang w:eastAsia="en-US" w:bidi="ar-SA"/>
          </w:rPr>
          <w:t>http://asao.edu.vn</w:t>
        </w:r>
      </w:hyperlink>
      <w:r w:rsidR="00E93838">
        <w:rPr>
          <w:lang w:eastAsia="en-US" w:bidi="ar-SA"/>
        </w:rPr>
        <w:t xml:space="preserve"> . </w:t>
      </w:r>
    </w:p>
    <w:p w14:paraId="4E57F04B" w14:textId="331C492E" w:rsidR="00E93838" w:rsidRDefault="00E93838" w:rsidP="000A587A">
      <w:pPr>
        <w:pStyle w:val="oancuaDanhsach"/>
        <w:spacing w:before="240"/>
        <w:ind w:left="720"/>
        <w:rPr>
          <w:lang w:eastAsia="en-US" w:bidi="ar-SA"/>
        </w:rPr>
      </w:pPr>
      <w:r>
        <w:rPr>
          <w:lang w:eastAsia="en-US" w:bidi="ar-SA"/>
        </w:rPr>
        <w:t>Các hàm được hỗ trợ:</w:t>
      </w:r>
    </w:p>
    <w:p w14:paraId="5F303A7B" w14:textId="64D30B59"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newsLatest</w:t>
      </w:r>
      <w:r>
        <w:rPr>
          <w:lang w:eastAsia="en-US" w:bidi="ar-SA"/>
        </w:rPr>
        <w:t>: lấy 10 bài thông báo mới nhất trên trang web.</w:t>
      </w:r>
    </w:p>
    <w:p w14:paraId="66EBE9FE" w14:textId="0F6730F9" w:rsidR="00E93838" w:rsidRDefault="00E93838" w:rsidP="000A587A">
      <w:pPr>
        <w:pStyle w:val="oancuaDanhsach"/>
        <w:spacing w:before="240"/>
        <w:ind w:left="720"/>
        <w:rPr>
          <w:lang w:eastAsia="en-US" w:bidi="ar-SA"/>
        </w:rPr>
      </w:pPr>
      <w:r>
        <w:rPr>
          <w:lang w:eastAsia="en-US" w:bidi="ar-SA"/>
        </w:rPr>
        <w:t>Phương thức gọi: HTTP GET, Resource URI: /api/news</w:t>
      </w:r>
    </w:p>
    <w:p w14:paraId="328448AB" w14:textId="525A7373" w:rsidR="00E93838" w:rsidRDefault="00E93838" w:rsidP="000A587A">
      <w:pPr>
        <w:pStyle w:val="oancuaDanhsach"/>
        <w:spacing w:before="240"/>
        <w:ind w:left="720"/>
        <w:rPr>
          <w:lang w:eastAsia="en-US" w:bidi="ar-SA"/>
        </w:rPr>
      </w:pPr>
      <w:r>
        <w:rPr>
          <w:lang w:eastAsia="en-US" w:bidi="ar-SA"/>
        </w:rPr>
        <w:t>Input: không có.</w:t>
      </w:r>
    </w:p>
    <w:p w14:paraId="721B3E9D" w14:textId="4CC4464E" w:rsidR="00E93838" w:rsidRDefault="00E93838" w:rsidP="000A587A">
      <w:pPr>
        <w:pStyle w:val="oancuaDanhsach"/>
        <w:spacing w:before="240"/>
        <w:ind w:left="720"/>
        <w:rPr>
          <w:lang w:eastAsia="en-US" w:bidi="ar-SA"/>
        </w:rPr>
      </w:pPr>
      <w:r>
        <w:rPr>
          <w:lang w:eastAsia="en-US" w:bidi="ar-SA"/>
        </w:rPr>
        <w:t>Kết quả trả về: JSON Array chứa</w:t>
      </w:r>
      <w:r w:rsidR="00350092">
        <w:rPr>
          <w:lang w:eastAsia="en-US" w:bidi="ar-SA"/>
        </w:rPr>
        <w:t xml:space="preserve"> tối đa 10</w:t>
      </w:r>
      <w:r>
        <w:rPr>
          <w:lang w:eastAsia="en-US" w:bidi="ar-SA"/>
        </w:rPr>
        <w:t xml:space="preserve"> JSON Object. Cấu trúc của Object này gồm: newsID, newsTitle, newsDescription.</w:t>
      </w:r>
    </w:p>
    <w:p w14:paraId="48125032"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730BE53B" w14:textId="24DA0BE7"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newsPage</w:t>
      </w:r>
      <w:r>
        <w:rPr>
          <w:lang w:eastAsia="en-US" w:bidi="ar-SA"/>
        </w:rPr>
        <w:t>: lấy bài thông báo theo trang.</w:t>
      </w:r>
    </w:p>
    <w:p w14:paraId="5C07606D" w14:textId="63707E0D" w:rsidR="00E93838" w:rsidRDefault="00E93838" w:rsidP="000A587A">
      <w:pPr>
        <w:pStyle w:val="oancuaDanhsach"/>
        <w:spacing w:before="240"/>
        <w:ind w:left="720"/>
        <w:rPr>
          <w:lang w:eastAsia="en-US" w:bidi="ar-SA"/>
        </w:rPr>
      </w:pPr>
      <w:r>
        <w:rPr>
          <w:lang w:eastAsia="en-US" w:bidi="ar-SA"/>
        </w:rPr>
        <w:t>Phương thức goi: HTTP GET, Resource URI: /api/news/page={PAGENUMBER}</w:t>
      </w:r>
    </w:p>
    <w:p w14:paraId="6DA0B4F4" w14:textId="14C51D95" w:rsidR="00E93838" w:rsidRDefault="00E93838" w:rsidP="000A587A">
      <w:pPr>
        <w:pStyle w:val="oancuaDanhsach"/>
        <w:spacing w:before="240"/>
        <w:ind w:left="720"/>
        <w:rPr>
          <w:lang w:eastAsia="en-US" w:bidi="ar-SA"/>
        </w:rPr>
      </w:pPr>
      <w:r>
        <w:rPr>
          <w:lang w:eastAsia="en-US" w:bidi="ar-SA"/>
        </w:rPr>
        <w:t>Input: PAGENUMBER là số trang</w:t>
      </w:r>
    </w:p>
    <w:p w14:paraId="332EEBB3" w14:textId="67328227" w:rsidR="00E93838" w:rsidRDefault="00E93838" w:rsidP="000A587A">
      <w:pPr>
        <w:pStyle w:val="oancuaDanhsach"/>
        <w:spacing w:before="240"/>
        <w:ind w:left="720"/>
        <w:rPr>
          <w:lang w:eastAsia="en-US" w:bidi="ar-SA"/>
        </w:rPr>
      </w:pPr>
      <w:r>
        <w:rPr>
          <w:lang w:eastAsia="en-US" w:bidi="ar-SA"/>
        </w:rPr>
        <w:t xml:space="preserve">Kết quả trả về: JSON Array chứa </w:t>
      </w:r>
      <w:r w:rsidR="00350092">
        <w:rPr>
          <w:lang w:eastAsia="en-US" w:bidi="ar-SA"/>
        </w:rPr>
        <w:t>tối đa 10</w:t>
      </w:r>
      <w:r>
        <w:rPr>
          <w:lang w:eastAsia="en-US" w:bidi="ar-SA"/>
        </w:rPr>
        <w:t xml:space="preserve"> JSON Object. Cấu trúc của Object này gồm: newsID (mã bài đăng), newsTitle (tiêu đề), newsDescription (mô tả).</w:t>
      </w:r>
    </w:p>
    <w:p w14:paraId="2A150F04" w14:textId="77777777" w:rsidR="00E93838" w:rsidRDefault="00E93838" w:rsidP="000A587A">
      <w:pPr>
        <w:pStyle w:val="oancuaDanhsach"/>
        <w:spacing w:before="240"/>
        <w:ind w:left="720"/>
        <w:rPr>
          <w:lang w:eastAsia="en-US" w:bidi="ar-SA"/>
        </w:rPr>
      </w:pPr>
      <w:r>
        <w:rPr>
          <w:lang w:eastAsia="en-US" w:bidi="ar-SA"/>
        </w:rPr>
        <w:t>Trường hợp lỗi: HTTP Error!=200, hoặc JSON Object Error.</w:t>
      </w:r>
    </w:p>
    <w:p w14:paraId="690C9A0B" w14:textId="67F8098E" w:rsidR="00E93838" w:rsidRDefault="00E93838" w:rsidP="000A587A">
      <w:pPr>
        <w:pStyle w:val="oancuaDanhsach"/>
        <w:spacing w:before="240"/>
        <w:ind w:left="720"/>
        <w:rPr>
          <w:lang w:eastAsia="en-US" w:bidi="ar-SA"/>
        </w:rPr>
      </w:pPr>
      <w:r>
        <w:rPr>
          <w:lang w:eastAsia="en-US" w:bidi="ar-SA"/>
        </w:rPr>
        <w:t xml:space="preserve">+ </w:t>
      </w:r>
      <w:r w:rsidRPr="0054565C">
        <w:rPr>
          <w:b/>
          <w:lang w:eastAsia="en-US" w:bidi="ar-SA"/>
        </w:rPr>
        <w:t>Hàm newsContent</w:t>
      </w:r>
      <w:r>
        <w:rPr>
          <w:lang w:eastAsia="en-US" w:bidi="ar-SA"/>
        </w:rPr>
        <w:t>: trả về nội dung một bài đăng cụ thể.</w:t>
      </w:r>
    </w:p>
    <w:p w14:paraId="319380E0" w14:textId="4D8E80AF" w:rsidR="00E93838" w:rsidRDefault="00E93838" w:rsidP="000A587A">
      <w:pPr>
        <w:pStyle w:val="oancuaDanhsach"/>
        <w:spacing w:before="240"/>
        <w:ind w:left="720"/>
        <w:rPr>
          <w:lang w:eastAsia="en-US" w:bidi="ar-SA"/>
        </w:rPr>
      </w:pPr>
      <w:r>
        <w:rPr>
          <w:lang w:eastAsia="en-US" w:bidi="ar-SA"/>
        </w:rPr>
        <w:t>Phương thức gọi: HTTP GET, Resource URI: /api/new/id={NEWSID}</w:t>
      </w:r>
    </w:p>
    <w:p w14:paraId="6EEB8C38" w14:textId="5B274F20" w:rsidR="00E93838" w:rsidRDefault="00E93838" w:rsidP="000A587A">
      <w:pPr>
        <w:pStyle w:val="oancuaDanhsach"/>
        <w:spacing w:before="240"/>
        <w:ind w:left="720"/>
        <w:rPr>
          <w:lang w:eastAsia="en-US" w:bidi="ar-SA"/>
        </w:rPr>
      </w:pPr>
      <w:r>
        <w:rPr>
          <w:lang w:eastAsia="en-US" w:bidi="ar-SA"/>
        </w:rPr>
        <w:t>Input: NEWSID là mã bài thông báo, tin tức.</w:t>
      </w:r>
    </w:p>
    <w:p w14:paraId="0E135FA9" w14:textId="094BA1D5" w:rsidR="00E93838" w:rsidRDefault="00E93838" w:rsidP="000A587A">
      <w:pPr>
        <w:pStyle w:val="oancuaDanhsach"/>
        <w:spacing w:before="240"/>
        <w:ind w:left="720"/>
        <w:rPr>
          <w:lang w:eastAsia="en-US" w:bidi="ar-SA"/>
        </w:rPr>
      </w:pPr>
      <w:r>
        <w:rPr>
          <w:lang w:eastAsia="en-US" w:bidi="ar-SA"/>
        </w:rPr>
        <w:t xml:space="preserve">Kết quả trả về: JSON Object </w:t>
      </w:r>
      <w:r w:rsidR="00350092">
        <w:rPr>
          <w:lang w:eastAsia="en-US" w:bidi="ar-SA"/>
        </w:rPr>
        <w:t>có cấu trúc như sau: newsID (mã bài đăng), newsTitle (tiêu đề), content (nội dung).</w:t>
      </w:r>
    </w:p>
    <w:p w14:paraId="358C187C" w14:textId="17B80B08" w:rsidR="00350092" w:rsidRDefault="00350092" w:rsidP="000A587A">
      <w:pPr>
        <w:pStyle w:val="oancuaDanhsach"/>
        <w:spacing w:before="240"/>
        <w:ind w:left="720"/>
        <w:rPr>
          <w:lang w:eastAsia="en-US" w:bidi="ar-SA"/>
        </w:rPr>
      </w:pPr>
      <w:r>
        <w:rPr>
          <w:lang w:eastAsia="en-US" w:bidi="ar-SA"/>
        </w:rPr>
        <w:t>Trường hợp lỗi: HTTP Error != 200, JSON Object Error hoặc NEWSID Not Found.</w:t>
      </w:r>
    </w:p>
    <w:p w14:paraId="0A8BE4DC" w14:textId="489921EF" w:rsidR="00350092" w:rsidRDefault="00350092" w:rsidP="000A587A">
      <w:pPr>
        <w:pStyle w:val="oancuaDanhsach"/>
        <w:numPr>
          <w:ilvl w:val="0"/>
          <w:numId w:val="34"/>
        </w:numPr>
        <w:spacing w:before="240"/>
        <w:rPr>
          <w:lang w:eastAsia="en-US" w:bidi="ar-SA"/>
        </w:rPr>
      </w:pPr>
      <w:r>
        <w:rPr>
          <w:lang w:eastAsia="en-US" w:bidi="ar-SA"/>
        </w:rPr>
        <w:lastRenderedPageBreak/>
        <w:t>API thời khóa biểu/lịch thi: Lây về thời khóa biểu hoặc lịch thi của một sinh viên cụ thể</w:t>
      </w:r>
    </w:p>
    <w:p w14:paraId="1C7CA0C1" w14:textId="595D0AC6" w:rsidR="00350092" w:rsidRDefault="00350092" w:rsidP="000A587A">
      <w:pPr>
        <w:pStyle w:val="oancuaDanhsach"/>
        <w:spacing w:before="240"/>
        <w:ind w:left="720"/>
        <w:rPr>
          <w:lang w:eastAsia="en-US" w:bidi="ar-SA"/>
        </w:rPr>
      </w:pPr>
      <w:r>
        <w:rPr>
          <w:lang w:eastAsia="en-US" w:bidi="ar-SA"/>
        </w:rPr>
        <w:t>Các hàm được hỗ trợ:</w:t>
      </w:r>
    </w:p>
    <w:p w14:paraId="61733840" w14:textId="3F27836F"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timetable</w:t>
      </w:r>
      <w:r>
        <w:rPr>
          <w:lang w:eastAsia="en-US" w:bidi="ar-SA"/>
        </w:rPr>
        <w:t>: lấy về thời khóa biểu của một sinh viên.</w:t>
      </w:r>
    </w:p>
    <w:p w14:paraId="69EA1004" w14:textId="17724640" w:rsidR="00350092" w:rsidRDefault="00350092" w:rsidP="000A587A">
      <w:pPr>
        <w:pStyle w:val="oancuaDanhsach"/>
        <w:spacing w:before="240"/>
        <w:ind w:left="720"/>
        <w:rPr>
          <w:lang w:eastAsia="en-US" w:bidi="ar-SA"/>
        </w:rPr>
      </w:pPr>
      <w:r>
        <w:rPr>
          <w:lang w:eastAsia="en-US" w:bidi="ar-SA"/>
        </w:rPr>
        <w:t>Phương thức gọi HTTP GET, Resource URI: /api/timetable/id={STUDENTID}</w:t>
      </w:r>
    </w:p>
    <w:p w14:paraId="15FDC6D1" w14:textId="644CD7B8" w:rsidR="00350092" w:rsidRDefault="00350092" w:rsidP="000A587A">
      <w:pPr>
        <w:pStyle w:val="oancuaDanhsach"/>
        <w:spacing w:before="240"/>
        <w:ind w:left="720"/>
        <w:rPr>
          <w:lang w:eastAsia="en-US" w:bidi="ar-SA"/>
        </w:rPr>
      </w:pPr>
      <w:r>
        <w:rPr>
          <w:lang w:eastAsia="en-US" w:bidi="ar-SA"/>
        </w:rPr>
        <w:t>Input: STUDENTID là mã số sinh viên.</w:t>
      </w:r>
    </w:p>
    <w:p w14:paraId="72FC97DD" w14:textId="1F6CB25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280268BB" w14:textId="021CA92F" w:rsidR="00350092"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20931D8F" w14:textId="578B5771" w:rsidR="00350092" w:rsidRDefault="00350092" w:rsidP="000A587A">
      <w:pPr>
        <w:pStyle w:val="oancuaDanhsach"/>
        <w:spacing w:before="240"/>
        <w:ind w:left="720"/>
        <w:rPr>
          <w:lang w:eastAsia="en-US" w:bidi="ar-SA"/>
        </w:rPr>
      </w:pPr>
      <w:r>
        <w:rPr>
          <w:lang w:eastAsia="en-US" w:bidi="ar-SA"/>
        </w:rPr>
        <w:t xml:space="preserve">+ </w:t>
      </w:r>
      <w:r w:rsidRPr="0054565C">
        <w:rPr>
          <w:b/>
          <w:lang w:eastAsia="en-US" w:bidi="ar-SA"/>
        </w:rPr>
        <w:t>Hàm examTime</w:t>
      </w:r>
      <w:r>
        <w:rPr>
          <w:lang w:eastAsia="en-US" w:bidi="ar-SA"/>
        </w:rPr>
        <w:t>: lấy về lịch thi của một sinh viên.</w:t>
      </w:r>
    </w:p>
    <w:p w14:paraId="0C07DF04" w14:textId="162055F7" w:rsidR="00350092" w:rsidRDefault="00350092" w:rsidP="000A587A">
      <w:pPr>
        <w:pStyle w:val="oancuaDanhsach"/>
        <w:spacing w:before="240"/>
        <w:ind w:left="720"/>
        <w:rPr>
          <w:lang w:eastAsia="en-US" w:bidi="ar-SA"/>
        </w:rPr>
      </w:pPr>
      <w:r>
        <w:rPr>
          <w:lang w:eastAsia="en-US" w:bidi="ar-SA"/>
        </w:rPr>
        <w:t>Phương thức gọi HTTP GET, Resource URI: /api/examtime/id={STUDENTID}</w:t>
      </w:r>
    </w:p>
    <w:p w14:paraId="250345AA" w14:textId="77777777" w:rsidR="00350092" w:rsidRDefault="00350092" w:rsidP="000A587A">
      <w:pPr>
        <w:pStyle w:val="oancuaDanhsach"/>
        <w:spacing w:before="240"/>
        <w:ind w:left="720"/>
        <w:rPr>
          <w:lang w:eastAsia="en-US" w:bidi="ar-SA"/>
        </w:rPr>
      </w:pPr>
      <w:r>
        <w:rPr>
          <w:lang w:eastAsia="en-US" w:bidi="ar-SA"/>
        </w:rPr>
        <w:t>Input: STUDENTID là mã số sinh viên.</w:t>
      </w:r>
    </w:p>
    <w:p w14:paraId="099460DB" w14:textId="77777777" w:rsidR="00350092" w:rsidRDefault="00350092" w:rsidP="000A587A">
      <w:pPr>
        <w:pStyle w:val="oancuaDanhsach"/>
        <w:spacing w:before="240"/>
        <w:ind w:left="720"/>
        <w:rPr>
          <w:lang w:eastAsia="en-US" w:bidi="ar-SA"/>
        </w:rPr>
      </w:pPr>
      <w:r>
        <w:rPr>
          <w:lang w:eastAsia="en-US" w:bidi="ar-SA"/>
        </w:rPr>
        <w:t>Kết quả trả về: JSON Array chứa các JSON Object. Cấu trúc của các Object này là: classID (mã lớp học), place (địa điểm), time(thời gian).</w:t>
      </w:r>
    </w:p>
    <w:p w14:paraId="0AA85394" w14:textId="4FF9A990" w:rsidR="00350092" w:rsidRPr="00915978" w:rsidRDefault="00350092" w:rsidP="000A587A">
      <w:pPr>
        <w:pStyle w:val="oancuaDanhsach"/>
        <w:spacing w:before="240"/>
        <w:ind w:left="720"/>
        <w:rPr>
          <w:lang w:eastAsia="en-US" w:bidi="ar-SA"/>
        </w:rPr>
      </w:pPr>
      <w:r>
        <w:rPr>
          <w:lang w:eastAsia="en-US" w:bidi="ar-SA"/>
        </w:rPr>
        <w:t>Trường hợp lỗi: HTTP Error != 200, JSON Object Error hoặc STUDENTID Not Found.</w:t>
      </w:r>
    </w:p>
    <w:p w14:paraId="1EEFC09E" w14:textId="37EACC55" w:rsidR="00CD7D33" w:rsidRDefault="00B055F1" w:rsidP="00CD7D33">
      <w:pPr>
        <w:pStyle w:val="u2"/>
        <w:rPr>
          <w:lang w:eastAsia="en-US" w:bidi="ar-SA"/>
        </w:rPr>
      </w:pPr>
      <w:bookmarkStart w:id="27" w:name="_Toc527975151"/>
      <w:r>
        <w:rPr>
          <w:lang w:eastAsia="en-US" w:bidi="ar-SA"/>
        </w:rPr>
        <w:t>Bảo mật</w:t>
      </w:r>
      <w:bookmarkEnd w:id="27"/>
    </w:p>
    <w:p w14:paraId="45ADBC9C" w14:textId="422C506B" w:rsidR="00B51A75" w:rsidRDefault="00F97031" w:rsidP="000A587A">
      <w:pPr>
        <w:spacing w:before="240"/>
        <w:rPr>
          <w:lang w:eastAsia="en-US" w:bidi="ar-SA"/>
        </w:rPr>
      </w:pPr>
      <w:r>
        <w:rPr>
          <w:lang w:eastAsia="en-US" w:bidi="ar-SA"/>
        </w:rPr>
        <w:t>Sản phẩm sử dụng các phương thức bảo mật sau:</w:t>
      </w:r>
    </w:p>
    <w:p w14:paraId="4B7C7322" w14:textId="54D9CF82" w:rsidR="00F97031" w:rsidRDefault="00F97031" w:rsidP="00F97031">
      <w:pPr>
        <w:pStyle w:val="oancuaDanhsach"/>
        <w:numPr>
          <w:ilvl w:val="0"/>
          <w:numId w:val="34"/>
        </w:numPr>
        <w:spacing w:before="240"/>
        <w:rPr>
          <w:lang w:eastAsia="en-US" w:bidi="ar-SA"/>
        </w:rPr>
      </w:pPr>
      <w:r w:rsidRPr="0054565C">
        <w:rPr>
          <w:lang w:eastAsia="en-US" w:bidi="ar-SA"/>
        </w:rPr>
        <w:t>Login/Logout</w:t>
      </w:r>
      <w:r>
        <w:rPr>
          <w:lang w:eastAsia="en-US" w:bidi="ar-SA"/>
        </w:rPr>
        <w:t xml:space="preserve">: Đới với các chức năng đăng nhập, đăng xuất, mật khẩu sẽ được mã hóa bằng Bcrypt. </w:t>
      </w:r>
    </w:p>
    <w:p w14:paraId="3915F675" w14:textId="59513436" w:rsidR="00F97031" w:rsidRDefault="00F97031" w:rsidP="00F97031">
      <w:pPr>
        <w:pStyle w:val="oancuaDanhsach"/>
        <w:spacing w:before="240"/>
        <w:ind w:left="720"/>
        <w:rPr>
          <w:lang w:eastAsia="en-US" w:bidi="ar-SA"/>
        </w:rPr>
      </w:pPr>
      <w:r>
        <w:rPr>
          <w:lang w:eastAsia="en-US" w:bidi="ar-SA"/>
        </w:rPr>
        <w:t>Bcrypt là phương thức mã hóa dựa trên hàm Blowfish. Bcrypt sử dụng thêm một tham số là salt để tăng thêm tính bảo mật. Bcrypt hiệu quả để chống lại kiểu tấn công bảng cầu vồng (rainbow table attack) ,tìm kiếm vét cạn, SQLInjection.</w:t>
      </w:r>
    </w:p>
    <w:p w14:paraId="1C147BAB" w14:textId="1A30BA84" w:rsidR="0054565C" w:rsidRDefault="00F97031" w:rsidP="00E1642A">
      <w:pPr>
        <w:pStyle w:val="oancuaDanhsach"/>
        <w:spacing w:before="240"/>
        <w:ind w:left="720"/>
        <w:rPr>
          <w:lang w:eastAsia="en-US" w:bidi="ar-SA"/>
        </w:rPr>
      </w:pPr>
      <w:r>
        <w:rPr>
          <w:lang w:eastAsia="en-US" w:bidi="ar-SA"/>
        </w:rPr>
        <w:t xml:space="preserve">Trước khi gửi thông tin đăng nhập lên server, mật khẩu được mã hóa bằng Bcrypt. Trong CSDL về tài khoản, mật khẩu được lưu dưới dạng mã hóa. Server sẽ tiến hành so sánh hai chuỗi khóa với nhau, và </w:t>
      </w:r>
      <w:r w:rsidR="0054565C">
        <w:rPr>
          <w:lang w:eastAsia="en-US" w:bidi="ar-SA"/>
        </w:rPr>
        <w:t>gửi một token để xác minh đăng nhập thành công cho client.</w:t>
      </w:r>
    </w:p>
    <w:p w14:paraId="1F047D5E" w14:textId="0922CAD9" w:rsidR="0054565C" w:rsidRDefault="0054565C" w:rsidP="0054565C">
      <w:pPr>
        <w:pStyle w:val="oancuaDanhsach"/>
        <w:numPr>
          <w:ilvl w:val="0"/>
          <w:numId w:val="34"/>
        </w:numPr>
        <w:spacing w:before="240"/>
        <w:rPr>
          <w:lang w:eastAsia="en-US" w:bidi="ar-SA"/>
        </w:rPr>
      </w:pPr>
      <w:r>
        <w:rPr>
          <w:lang w:eastAsia="en-US" w:bidi="ar-SA"/>
        </w:rPr>
        <w:t>Firewall: Server sử dụng hệ thống tường lửa pfSense.</w:t>
      </w:r>
    </w:p>
    <w:p w14:paraId="20CCA2FB" w14:textId="3BB1BED9" w:rsidR="0054565C" w:rsidRDefault="0054565C" w:rsidP="0054565C">
      <w:pPr>
        <w:pStyle w:val="oancuaDanhsach"/>
        <w:spacing w:before="240"/>
        <w:ind w:left="720"/>
        <w:rPr>
          <w:lang w:eastAsia="en-US" w:bidi="ar-SA"/>
        </w:rPr>
      </w:pPr>
      <w:r>
        <w:rPr>
          <w:lang w:eastAsia="en-US" w:bidi="ar-SA"/>
        </w:rPr>
        <w:t>pfSense là giải pháp tường lửa mã nguồn mở dựa trên dự án freeBSD với một nhân kernel tùy chỉnh, và được nhắm tới khả năng mở rộng linh hoạt. Được sử dụng bởi nhiều công ty lớn trên thế giới. pfSense hỗ trợ lọc địa chỉ nguồn, đích, hỗ trợ định tuyến, tối ưu hóa đường truyền, quản lý băng thông, xử lý truy cập quá tải,… Tường lửa có thể tùy chỉnh thông qua giao diện web một cách dễ dàng thuận tiện.</w:t>
      </w:r>
    </w:p>
    <w:p w14:paraId="2CF36A11" w14:textId="08F78EA5" w:rsidR="00597BC7" w:rsidRDefault="00597BC7" w:rsidP="0054565C">
      <w:pPr>
        <w:pStyle w:val="oancuaDanhsach"/>
        <w:spacing w:before="240"/>
        <w:ind w:left="720"/>
        <w:rPr>
          <w:lang w:eastAsia="en-US" w:bidi="ar-SA"/>
        </w:rPr>
      </w:pPr>
      <w:r>
        <w:rPr>
          <w:lang w:eastAsia="en-US" w:bidi="ar-SA"/>
        </w:rPr>
        <w:t>Firewall sẽ lọc cái yêu cầu dịch vụ trước khi cho phép kết nối với server.</w:t>
      </w:r>
    </w:p>
    <w:p w14:paraId="403B41ED" w14:textId="07B3FD2E" w:rsidR="0054565C" w:rsidRPr="00B51A75" w:rsidRDefault="0054565C" w:rsidP="0054565C">
      <w:pPr>
        <w:pStyle w:val="oancuaDanhsach"/>
        <w:spacing w:before="240"/>
        <w:ind w:left="720"/>
        <w:rPr>
          <w:lang w:eastAsia="en-US" w:bidi="ar-SA"/>
        </w:rPr>
      </w:pPr>
      <w:r>
        <w:rPr>
          <w:lang w:eastAsia="en-US" w:bidi="ar-SA"/>
        </w:rPr>
        <w:t xml:space="preserve"> </w:t>
      </w:r>
    </w:p>
    <w:p w14:paraId="1B5A4F44" w14:textId="7C225EAC" w:rsidR="00B72F55" w:rsidRDefault="00CD7D33" w:rsidP="00CD7D33">
      <w:pPr>
        <w:pStyle w:val="u2"/>
        <w:rPr>
          <w:lang w:eastAsia="en-US" w:bidi="ar-SA"/>
        </w:rPr>
      </w:pPr>
      <w:bookmarkStart w:id="28" w:name="_Toc527975152"/>
      <w:r>
        <w:rPr>
          <w:lang w:eastAsia="en-US" w:bidi="ar-SA"/>
        </w:rPr>
        <w:lastRenderedPageBreak/>
        <w:t>Sao lưu phục hồi</w:t>
      </w:r>
      <w:bookmarkEnd w:id="28"/>
    </w:p>
    <w:p w14:paraId="4D96E0B3" w14:textId="181EDCD0" w:rsidR="0054565C" w:rsidRDefault="00597BC7" w:rsidP="0054565C">
      <w:pPr>
        <w:rPr>
          <w:lang w:eastAsia="en-US" w:bidi="ar-SA"/>
        </w:rPr>
      </w:pPr>
      <w:r>
        <w:rPr>
          <w:lang w:eastAsia="en-US" w:bidi="ar-SA"/>
        </w:rPr>
        <w:t>Giải pháp sao lưu và phục hồi:</w:t>
      </w:r>
    </w:p>
    <w:p w14:paraId="2E52D5B0" w14:textId="3E262173" w:rsidR="00597BC7" w:rsidRDefault="00597BC7" w:rsidP="00597BC7">
      <w:pPr>
        <w:rPr>
          <w:lang w:eastAsia="en-US" w:bidi="ar-SA"/>
        </w:rPr>
      </w:pPr>
      <w:r>
        <w:rPr>
          <w:lang w:eastAsia="en-US" w:bidi="ar-SA"/>
        </w:rPr>
        <w:t>NAS (Network Attached Storage):</w:t>
      </w:r>
    </w:p>
    <w:p w14:paraId="57DE15C3" w14:textId="32A490A1" w:rsidR="00597BC7" w:rsidRDefault="00597BC7" w:rsidP="00597BC7">
      <w:pPr>
        <w:pStyle w:val="oancuaDanhsach"/>
        <w:numPr>
          <w:ilvl w:val="0"/>
          <w:numId w:val="34"/>
        </w:numPr>
        <w:rPr>
          <w:lang w:eastAsia="en-US" w:bidi="ar-SA"/>
        </w:rPr>
      </w:pPr>
      <w:r>
        <w:rPr>
          <w:lang w:eastAsia="en-US" w:bidi="ar-SA"/>
        </w:rPr>
        <w:t>Sao lưu và phục hồi dữ liệu thông qua địa chỉ IP.</w:t>
      </w:r>
    </w:p>
    <w:p w14:paraId="6E4D4993" w14:textId="20608780" w:rsidR="00597BC7" w:rsidRDefault="00597BC7" w:rsidP="00597BC7">
      <w:pPr>
        <w:pStyle w:val="oancuaDanhsach"/>
        <w:numPr>
          <w:ilvl w:val="0"/>
          <w:numId w:val="34"/>
        </w:numPr>
        <w:rPr>
          <w:lang w:eastAsia="en-US" w:bidi="ar-SA"/>
        </w:rPr>
      </w:pPr>
      <w:r>
        <w:rPr>
          <w:lang w:eastAsia="en-US" w:bidi="ar-SA"/>
        </w:rPr>
        <w:t>Dễ dàng truy cập, dung lượng cao, chi phí thấp.</w:t>
      </w:r>
    </w:p>
    <w:p w14:paraId="323AFAC4" w14:textId="5543FF4B" w:rsidR="00597BC7" w:rsidRDefault="00597BC7" w:rsidP="00597BC7">
      <w:pPr>
        <w:pStyle w:val="oancuaDanhsach"/>
        <w:numPr>
          <w:ilvl w:val="0"/>
          <w:numId w:val="34"/>
        </w:numPr>
        <w:rPr>
          <w:lang w:eastAsia="en-US" w:bidi="ar-SA"/>
        </w:rPr>
      </w:pPr>
      <w:r>
        <w:rPr>
          <w:lang w:eastAsia="en-US" w:bidi="ar-SA"/>
        </w:rPr>
        <w:t>Tương thích với hầu hết hệ điều hành.</w:t>
      </w:r>
    </w:p>
    <w:p w14:paraId="2CA5B8BD" w14:textId="230102E0" w:rsidR="00597BC7" w:rsidRPr="0054565C" w:rsidRDefault="00597BC7" w:rsidP="00597BC7">
      <w:pPr>
        <w:rPr>
          <w:lang w:eastAsia="en-US" w:bidi="ar-SA"/>
        </w:rPr>
      </w:pPr>
      <w:r>
        <w:rPr>
          <w:lang w:eastAsia="en-US" w:bidi="ar-SA"/>
        </w:rPr>
        <w:t>Khách hàng</w:t>
      </w:r>
      <w:r w:rsidR="00FB2989">
        <w:rPr>
          <w:lang w:eastAsia="en-US" w:bidi="ar-SA"/>
        </w:rPr>
        <w:t xml:space="preserve"> đã có sẵn một chủ NAS với 2 ổ cứng HDD 1 TB, được kết nối với mạng nội bộ nên không cần cài đặt thêm thiết bị mới.</w:t>
      </w:r>
    </w:p>
    <w:p w14:paraId="20E1376C" w14:textId="1352C30E" w:rsidR="00CD7D33" w:rsidRDefault="00B72F55" w:rsidP="00CD7D33">
      <w:pPr>
        <w:pStyle w:val="u2"/>
        <w:rPr>
          <w:lang w:eastAsia="en-US" w:bidi="ar-SA"/>
        </w:rPr>
      </w:pPr>
      <w:bookmarkStart w:id="29" w:name="_Toc527975153"/>
      <w:r>
        <w:rPr>
          <w:lang w:eastAsia="en-US" w:bidi="ar-SA"/>
        </w:rPr>
        <w:t>Chuyển đổi dữ liệu</w:t>
      </w:r>
      <w:bookmarkEnd w:id="29"/>
    </w:p>
    <w:p w14:paraId="69119C71" w14:textId="0732919E" w:rsidR="00127A55" w:rsidRDefault="00FB2989" w:rsidP="00127A55">
      <w:pPr>
        <w:rPr>
          <w:lang w:eastAsia="en-US" w:bidi="ar-SA"/>
        </w:rPr>
      </w:pPr>
      <w:r>
        <w:rPr>
          <w:lang w:eastAsia="en-US" w:bidi="ar-SA"/>
        </w:rPr>
        <w:t>Dữ liệu hiện có của khách hàng:</w:t>
      </w:r>
    </w:p>
    <w:p w14:paraId="3A090AE1" w14:textId="000A2B68" w:rsidR="00FB2989" w:rsidRDefault="00FB2989" w:rsidP="00FB2989">
      <w:pPr>
        <w:pStyle w:val="oancuaDanhsach"/>
        <w:numPr>
          <w:ilvl w:val="0"/>
          <w:numId w:val="34"/>
        </w:numPr>
        <w:rPr>
          <w:lang w:eastAsia="en-US" w:bidi="ar-SA"/>
        </w:rPr>
      </w:pPr>
      <w:r>
        <w:rPr>
          <w:lang w:eastAsia="en-US" w:bidi="ar-SA"/>
        </w:rPr>
        <w:t>Một CSDL Quan hệ chứa thông tin của Sinh viên, Kết quả học tập, Học phí.</w:t>
      </w:r>
    </w:p>
    <w:p w14:paraId="139D31CC" w14:textId="05EFB545" w:rsidR="00FB2989" w:rsidRDefault="00FB2989" w:rsidP="00FB2989">
      <w:pPr>
        <w:pStyle w:val="oancuaDanhsach"/>
        <w:numPr>
          <w:ilvl w:val="0"/>
          <w:numId w:val="34"/>
        </w:numPr>
        <w:rPr>
          <w:lang w:eastAsia="en-US" w:bidi="ar-SA"/>
        </w:rPr>
      </w:pPr>
      <w:r>
        <w:rPr>
          <w:lang w:eastAsia="en-US" w:bidi="ar-SA"/>
        </w:rPr>
        <w:t>Một CSDL chứa các bài thông báo, tin tức của nhà trường.</w:t>
      </w:r>
    </w:p>
    <w:p w14:paraId="00E7E0E2" w14:textId="0EC37EF3" w:rsidR="00D930FF" w:rsidRDefault="00FB2989" w:rsidP="00FB2989">
      <w:pPr>
        <w:rPr>
          <w:lang w:eastAsia="en-US" w:bidi="ar-SA"/>
        </w:rPr>
      </w:pPr>
      <w:r>
        <w:rPr>
          <w:lang w:eastAsia="en-US" w:bidi="ar-SA"/>
        </w:rPr>
        <w:t>Sau quá trình khảo sát, thiết kế, những dữ liệu này vẫn có thể tiếp tục được sử dụng mà không cần đến sự thay đổi.</w:t>
      </w:r>
    </w:p>
    <w:p w14:paraId="67A6AF0A" w14:textId="66686C20" w:rsidR="00FB2989" w:rsidRDefault="00D930FF" w:rsidP="00D930FF">
      <w:pPr>
        <w:widowControl/>
        <w:suppressAutoHyphens w:val="0"/>
        <w:spacing w:after="0" w:line="240" w:lineRule="auto"/>
        <w:jc w:val="left"/>
        <w:rPr>
          <w:lang w:eastAsia="en-US" w:bidi="ar-SA"/>
        </w:rPr>
      </w:pPr>
      <w:r>
        <w:rPr>
          <w:lang w:eastAsia="en-US" w:bidi="ar-SA"/>
        </w:rPr>
        <w:br w:type="page"/>
      </w:r>
    </w:p>
    <w:p w14:paraId="303DD100" w14:textId="48ECD7B4" w:rsidR="00A62F4F" w:rsidRPr="00A62F4F" w:rsidRDefault="00A62F4F" w:rsidP="00A62F4F">
      <w:bookmarkStart w:id="30" w:name="_GoBack"/>
      <w:bookmarkEnd w:id="30"/>
    </w:p>
    <w:sectPr w:rsidR="00A62F4F" w:rsidRPr="00A62F4F"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D81F5E" w14:textId="77777777" w:rsidR="00E34B27" w:rsidRDefault="00E34B27">
      <w:r>
        <w:separator/>
      </w:r>
    </w:p>
    <w:p w14:paraId="1938359D" w14:textId="77777777" w:rsidR="00E34B27" w:rsidRDefault="00E34B27"/>
  </w:endnote>
  <w:endnote w:type="continuationSeparator" w:id="0">
    <w:p w14:paraId="2FFCD8B1" w14:textId="77777777" w:rsidR="00E34B27" w:rsidRDefault="00E34B27">
      <w:r>
        <w:continuationSeparator/>
      </w:r>
    </w:p>
    <w:p w14:paraId="1211D9A4" w14:textId="77777777" w:rsidR="00E34B27" w:rsidRDefault="00E34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6050C9" w:rsidRPr="009A57EC" w:rsidRDefault="006050C9"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153D953C" w:rsidR="006050C9" w:rsidRPr="00932976" w:rsidRDefault="006050C9"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403</w:t>
    </w:r>
    <w:r w:rsidRPr="00AA0DD6">
      <w:rPr>
        <w:i/>
        <w:color w:val="003366"/>
      </w:rPr>
      <w:t xml:space="preserve">, </w:t>
    </w:r>
    <w:r>
      <w:rPr>
        <w:i/>
        <w:color w:val="003366"/>
      </w:rPr>
      <w:t>D8</w:t>
    </w:r>
    <w:r w:rsidRPr="00AA0DD6">
      <w:rPr>
        <w:i/>
        <w:color w:val="003366"/>
      </w:rPr>
      <w:t xml:space="preserve"> Building, </w:t>
    </w:r>
    <w:r>
      <w:rPr>
        <w:i/>
        <w:color w:val="003366"/>
      </w:rPr>
      <w:t>HUST</w:t>
    </w:r>
  </w:p>
  <w:p w14:paraId="43981AA0" w14:textId="5E93892C" w:rsidR="006050C9" w:rsidRPr="00932976" w:rsidRDefault="006050C9" w:rsidP="00033D8B">
    <w:pPr>
      <w:pStyle w:val="Chntrang"/>
      <w:tabs>
        <w:tab w:val="left" w:pos="990"/>
      </w:tabs>
      <w:rPr>
        <w:i/>
        <w:color w:val="003366"/>
      </w:rPr>
    </w:pPr>
    <w:r>
      <w:rPr>
        <w:i/>
        <w:color w:val="003366"/>
      </w:rPr>
      <w:t>Tel</w:t>
    </w:r>
    <w:r w:rsidRPr="00932976">
      <w:rPr>
        <w:i/>
        <w:color w:val="003366"/>
      </w:rPr>
      <w:tab/>
      <w:t xml:space="preserve">: </w:t>
    </w:r>
    <w:r>
      <w:rPr>
        <w:i/>
        <w:color w:val="003366"/>
      </w:rPr>
      <w:t>0393939393</w:t>
    </w:r>
  </w:p>
  <w:p w14:paraId="3D4256F9" w14:textId="57CB25D8" w:rsidR="006050C9" w:rsidRDefault="006050C9" w:rsidP="00932976">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6050C9" w:rsidRDefault="006050C9">
    <w:pPr>
      <w:pStyle w:val="Chntrang"/>
      <w:rPr>
        <w:i/>
        <w:color w:val="003366"/>
      </w:rPr>
    </w:pPr>
  </w:p>
  <w:p w14:paraId="2B3DBBFD" w14:textId="77777777" w:rsidR="006050C9" w:rsidRDefault="006050C9">
    <w:pPr>
      <w:pStyle w:val="Chntrang"/>
      <w:rPr>
        <w:i/>
        <w:color w:val="003366"/>
      </w:rPr>
    </w:pPr>
  </w:p>
  <w:p w14:paraId="7A61AF73" w14:textId="77777777" w:rsidR="006050C9" w:rsidRPr="00932976" w:rsidRDefault="006050C9">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6050C9" w:rsidRDefault="006050C9"/>
  <w:p w14:paraId="7F403060" w14:textId="77777777" w:rsidR="006050C9" w:rsidRDefault="006050C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6050C9" w:rsidRPr="001022FF" w:rsidRDefault="006050C9"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6050C9" w:rsidRDefault="006050C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178FB" w14:textId="77777777" w:rsidR="00E34B27" w:rsidRDefault="00E34B27">
      <w:r>
        <w:separator/>
      </w:r>
    </w:p>
    <w:p w14:paraId="3E1B1997" w14:textId="77777777" w:rsidR="00E34B27" w:rsidRDefault="00E34B27"/>
  </w:footnote>
  <w:footnote w:type="continuationSeparator" w:id="0">
    <w:p w14:paraId="236D192C" w14:textId="77777777" w:rsidR="00E34B27" w:rsidRDefault="00E34B27">
      <w:r>
        <w:continuationSeparator/>
      </w:r>
    </w:p>
    <w:p w14:paraId="2B6B634F" w14:textId="77777777" w:rsidR="00E34B27" w:rsidRDefault="00E34B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6050C9" w:rsidRPr="009A57EC" w:rsidRDefault="006050C9"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6050C9" w:rsidRDefault="006050C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2937499A" w:rsidR="006050C9" w:rsidRPr="00AB15C8" w:rsidRDefault="006050C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A3A6641">
              <wp:simplePos x="0" y="0"/>
              <wp:positionH relativeFrom="margin">
                <wp:posOffset>-995044</wp:posOffset>
              </wp:positionH>
              <wp:positionV relativeFrom="paragraph">
                <wp:posOffset>-133350</wp:posOffset>
              </wp:positionV>
              <wp:extent cx="438150" cy="389614"/>
              <wp:effectExtent l="0" t="0" r="19050" b="10795"/>
              <wp:wrapNone/>
              <wp:docPr id="14" name="Text Box 14"/>
              <wp:cNvGraphicFramePr/>
              <a:graphic xmlns:a="http://schemas.openxmlformats.org/drawingml/2006/main">
                <a:graphicData uri="http://schemas.microsoft.com/office/word/2010/wordprocessingShape">
                  <wps:wsp>
                    <wps:cNvSpPr txBox="1"/>
                    <wps:spPr>
                      <a:xfrm>
                        <a:off x="0" y="0"/>
                        <a:ext cx="438150" cy="389614"/>
                      </a:xfrm>
                      <a:prstGeom prst="rect">
                        <a:avLst/>
                      </a:prstGeom>
                      <a:solidFill>
                        <a:schemeClr val="lt1"/>
                      </a:solidFill>
                      <a:ln w="6350">
                        <a:solidFill>
                          <a:prstClr val="black"/>
                        </a:solidFill>
                      </a:ln>
                    </wps:spPr>
                    <wps:txb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4.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" fillcolor="white [3201]" strokeweight=".5pt">
              <v:textbox>
                <w:txbxContent>
                  <w:p w14:paraId="515FC764" w14:textId="6A83E6B0" w:rsidR="006050C9" w:rsidRPr="00D51159" w:rsidRDefault="006050C9" w:rsidP="00D51159">
                    <w:pPr>
                      <w:rPr>
                        <w:b/>
                        <w:i/>
                        <w:color w:val="C00000"/>
                        <w:sz w:val="16"/>
                      </w:rPr>
                    </w:pPr>
                    <w:r>
                      <w:rPr>
                        <w:b/>
                        <w:i/>
                        <w:noProof/>
                        <w:color w:val="C00000"/>
                        <w:sz w:val="16"/>
                      </w:rPr>
                      <w:drawing>
                        <wp:inline distT="0" distB="0" distL="0" distR="0" wp14:anchorId="6135D1AA" wp14:editId="7FD88BF5">
                          <wp:extent cx="303530" cy="291465"/>
                          <wp:effectExtent l="0" t="0" r="127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ny_logo.jpg"/>
                                  <pic:cNvPicPr/>
                                </pic:nvPicPr>
                                <pic:blipFill>
                                  <a:blip r:embed="rId1">
                                    <a:extLst>
                                      <a:ext uri="{28A0092B-C50C-407E-A947-70E740481C1C}">
                                        <a14:useLocalDpi xmlns:a14="http://schemas.microsoft.com/office/drawing/2010/main" val="0"/>
                                      </a:ext>
                                    </a:extLst>
                                  </a:blip>
                                  <a:stretch>
                                    <a:fillRect/>
                                  </a:stretch>
                                </pic:blipFill>
                                <pic:spPr>
                                  <a:xfrm>
                                    <a:off x="0" y="0"/>
                                    <a:ext cx="303530" cy="291465"/>
                                  </a:xfrm>
                                  <a:prstGeom prst="rect">
                                    <a:avLst/>
                                  </a:prstGeom>
                                </pic:spPr>
                              </pic:pic>
                            </a:graphicData>
                          </a:graphic>
                        </wp:inline>
                      </w:drawing>
                    </w:r>
                  </w:p>
                </w:txbxContent>
              </v:textbox>
              <w10:wrap anchorx="margin"/>
            </v:shape>
          </w:pict>
        </mc:Fallback>
      </mc:AlternateContent>
    </w:r>
    <w:r w:rsidRPr="00AB15C8">
      <w:rPr>
        <w:i/>
        <w:color w:val="C00000"/>
        <w:lang w:eastAsia="ar-SA" w:bidi="ar-SA"/>
      </w:rPr>
      <w:t xml:space="preserve">Project </w:t>
    </w:r>
    <w:r>
      <w:rPr>
        <w:i/>
        <w:color w:val="C00000"/>
        <w:lang w:eastAsia="ar-SA" w:bidi="ar-SA"/>
      </w:rPr>
      <w:t>H3TA</w:t>
    </w:r>
    <w:r w:rsidRPr="00AB15C8">
      <w:rPr>
        <w:i/>
        <w:color w:val="C00000"/>
        <w:lang w:eastAsia="ar-SA" w:bidi="ar-SA"/>
      </w:rPr>
      <w:tab/>
    </w:r>
    <w:r>
      <w:rPr>
        <w:i/>
        <w:color w:val="C00000"/>
        <w:lang w:eastAsia="ar-SA" w:bidi="ar-SA"/>
      </w:rPr>
      <w:t>Quản lý dự án</w:t>
    </w:r>
  </w:p>
  <w:p w14:paraId="3C989147" w14:textId="77777777" w:rsidR="006050C9" w:rsidRDefault="006050C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6050C9" w:rsidRDefault="006050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49.75pt;height:240pt;visibility:visible;mso-wrap-style:square" o:bullet="t">
        <v:imagedata r:id="rId1" o:title=""/>
      </v:shape>
    </w:pict>
  </w:numPicBullet>
  <w:abstractNum w:abstractNumId="0" w15:restartNumberingAfterBreak="0">
    <w:nsid w:val="00000001"/>
    <w:multiLevelType w:val="multilevel"/>
    <w:tmpl w:val="AC12CE28"/>
    <w:lvl w:ilvl="0">
      <w:start w:val="1"/>
      <w:numFmt w:val="decimal"/>
      <w:pStyle w:val="u1"/>
      <w:lvlText w:val="%1. "/>
      <w:lvlJc w:val="left"/>
      <w:pPr>
        <w:tabs>
          <w:tab w:val="num" w:pos="3492"/>
        </w:tabs>
        <w:ind w:left="349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39418F1"/>
    <w:multiLevelType w:val="hybridMultilevel"/>
    <w:tmpl w:val="8DB83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42FB5F98"/>
    <w:multiLevelType w:val="hybridMultilevel"/>
    <w:tmpl w:val="F530C9E0"/>
    <w:lvl w:ilvl="0" w:tplc="33FA814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471861"/>
    <w:multiLevelType w:val="hybridMultilevel"/>
    <w:tmpl w:val="368E4760"/>
    <w:lvl w:ilvl="0" w:tplc="B04CFA0C">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4"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4"/>
  </w:num>
  <w:num w:numId="21">
    <w:abstractNumId w:val="33"/>
  </w:num>
  <w:num w:numId="22">
    <w:abstractNumId w:val="21"/>
  </w:num>
  <w:num w:numId="23">
    <w:abstractNumId w:val="19"/>
  </w:num>
  <w:num w:numId="24">
    <w:abstractNumId w:val="23"/>
  </w:num>
  <w:num w:numId="25">
    <w:abstractNumId w:val="27"/>
  </w:num>
  <w:num w:numId="26">
    <w:abstractNumId w:val="24"/>
  </w:num>
  <w:num w:numId="27">
    <w:abstractNumId w:val="32"/>
  </w:num>
  <w:num w:numId="28">
    <w:abstractNumId w:val="28"/>
  </w:num>
  <w:num w:numId="29">
    <w:abstractNumId w:val="20"/>
  </w:num>
  <w:num w:numId="30">
    <w:abstractNumId w:val="18"/>
  </w:num>
  <w:num w:numId="31">
    <w:abstractNumId w:val="31"/>
  </w:num>
  <w:num w:numId="32">
    <w:abstractNumId w:val="26"/>
  </w:num>
  <w:num w:numId="33">
    <w:abstractNumId w:val="29"/>
  </w:num>
  <w:num w:numId="34">
    <w:abstractNumId w:val="3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11BB"/>
    <w:rsid w:val="00001D7C"/>
    <w:rsid w:val="00011B84"/>
    <w:rsid w:val="0001730E"/>
    <w:rsid w:val="00030EB1"/>
    <w:rsid w:val="00033D8B"/>
    <w:rsid w:val="0003691C"/>
    <w:rsid w:val="00044EE2"/>
    <w:rsid w:val="000465BE"/>
    <w:rsid w:val="00050CBF"/>
    <w:rsid w:val="00054E47"/>
    <w:rsid w:val="00063221"/>
    <w:rsid w:val="000705DC"/>
    <w:rsid w:val="00072CD7"/>
    <w:rsid w:val="000800BD"/>
    <w:rsid w:val="00081ADE"/>
    <w:rsid w:val="00087636"/>
    <w:rsid w:val="00095542"/>
    <w:rsid w:val="00096D03"/>
    <w:rsid w:val="00097E16"/>
    <w:rsid w:val="000A09A5"/>
    <w:rsid w:val="000A3881"/>
    <w:rsid w:val="000A4065"/>
    <w:rsid w:val="000A48CB"/>
    <w:rsid w:val="000A587A"/>
    <w:rsid w:val="000A639E"/>
    <w:rsid w:val="000C1116"/>
    <w:rsid w:val="000C4959"/>
    <w:rsid w:val="000C4B0B"/>
    <w:rsid w:val="000C515B"/>
    <w:rsid w:val="000D487F"/>
    <w:rsid w:val="000D65BE"/>
    <w:rsid w:val="000E161A"/>
    <w:rsid w:val="000E34A3"/>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25AE5"/>
    <w:rsid w:val="00127A55"/>
    <w:rsid w:val="00130FEA"/>
    <w:rsid w:val="00131C78"/>
    <w:rsid w:val="001417E6"/>
    <w:rsid w:val="00141B15"/>
    <w:rsid w:val="001501A9"/>
    <w:rsid w:val="00165B2F"/>
    <w:rsid w:val="001674DD"/>
    <w:rsid w:val="001706A0"/>
    <w:rsid w:val="00170971"/>
    <w:rsid w:val="0017102C"/>
    <w:rsid w:val="00175BC5"/>
    <w:rsid w:val="00177FFB"/>
    <w:rsid w:val="00180183"/>
    <w:rsid w:val="00191F37"/>
    <w:rsid w:val="00192437"/>
    <w:rsid w:val="001A04B9"/>
    <w:rsid w:val="001A1FF1"/>
    <w:rsid w:val="001A309C"/>
    <w:rsid w:val="001A7B00"/>
    <w:rsid w:val="001B3ACB"/>
    <w:rsid w:val="001D0D5E"/>
    <w:rsid w:val="001D0E15"/>
    <w:rsid w:val="001D3253"/>
    <w:rsid w:val="001D3B5F"/>
    <w:rsid w:val="001D61A7"/>
    <w:rsid w:val="001D6A23"/>
    <w:rsid w:val="001E052D"/>
    <w:rsid w:val="001E09B7"/>
    <w:rsid w:val="001E1B83"/>
    <w:rsid w:val="001E1DBE"/>
    <w:rsid w:val="001F20AA"/>
    <w:rsid w:val="001F2E8C"/>
    <w:rsid w:val="001F489F"/>
    <w:rsid w:val="001F6140"/>
    <w:rsid w:val="00201E3C"/>
    <w:rsid w:val="002149BB"/>
    <w:rsid w:val="00216B0F"/>
    <w:rsid w:val="0022086A"/>
    <w:rsid w:val="00221AC0"/>
    <w:rsid w:val="0022214C"/>
    <w:rsid w:val="00223F28"/>
    <w:rsid w:val="00227C6E"/>
    <w:rsid w:val="0023177F"/>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86FA3"/>
    <w:rsid w:val="00293FFA"/>
    <w:rsid w:val="00294F92"/>
    <w:rsid w:val="00294FE5"/>
    <w:rsid w:val="00297AAA"/>
    <w:rsid w:val="002A00AB"/>
    <w:rsid w:val="002B2A6D"/>
    <w:rsid w:val="002B35EE"/>
    <w:rsid w:val="002B6881"/>
    <w:rsid w:val="002C3C23"/>
    <w:rsid w:val="002C6E07"/>
    <w:rsid w:val="002D07CA"/>
    <w:rsid w:val="002D111B"/>
    <w:rsid w:val="002D2BB9"/>
    <w:rsid w:val="002D400C"/>
    <w:rsid w:val="002D53C9"/>
    <w:rsid w:val="002E0501"/>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0092"/>
    <w:rsid w:val="00352285"/>
    <w:rsid w:val="00352553"/>
    <w:rsid w:val="003569B7"/>
    <w:rsid w:val="003574D5"/>
    <w:rsid w:val="003604BD"/>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2BC"/>
    <w:rsid w:val="003C7422"/>
    <w:rsid w:val="003D1032"/>
    <w:rsid w:val="003D5123"/>
    <w:rsid w:val="003D6029"/>
    <w:rsid w:val="003E27B5"/>
    <w:rsid w:val="003E575B"/>
    <w:rsid w:val="003E6A70"/>
    <w:rsid w:val="003F0339"/>
    <w:rsid w:val="003F1120"/>
    <w:rsid w:val="00401B28"/>
    <w:rsid w:val="004040BE"/>
    <w:rsid w:val="004052B6"/>
    <w:rsid w:val="00405F48"/>
    <w:rsid w:val="0040623D"/>
    <w:rsid w:val="00407AC0"/>
    <w:rsid w:val="00411497"/>
    <w:rsid w:val="00423B9A"/>
    <w:rsid w:val="00427BEE"/>
    <w:rsid w:val="00432A26"/>
    <w:rsid w:val="0044296C"/>
    <w:rsid w:val="004454EE"/>
    <w:rsid w:val="00445936"/>
    <w:rsid w:val="00456D7A"/>
    <w:rsid w:val="0045792D"/>
    <w:rsid w:val="004602A1"/>
    <w:rsid w:val="00464FA9"/>
    <w:rsid w:val="0046550C"/>
    <w:rsid w:val="0047634D"/>
    <w:rsid w:val="00495E5D"/>
    <w:rsid w:val="004A1B61"/>
    <w:rsid w:val="004A422B"/>
    <w:rsid w:val="004A61CF"/>
    <w:rsid w:val="004A6C7A"/>
    <w:rsid w:val="004A7F93"/>
    <w:rsid w:val="004B1258"/>
    <w:rsid w:val="004B3762"/>
    <w:rsid w:val="004B6C3C"/>
    <w:rsid w:val="004C20D3"/>
    <w:rsid w:val="004D36AD"/>
    <w:rsid w:val="004D572B"/>
    <w:rsid w:val="004D7309"/>
    <w:rsid w:val="004E0FEF"/>
    <w:rsid w:val="004E1E73"/>
    <w:rsid w:val="004E3486"/>
    <w:rsid w:val="004E3C1E"/>
    <w:rsid w:val="004F0C06"/>
    <w:rsid w:val="004F23DA"/>
    <w:rsid w:val="004F3E43"/>
    <w:rsid w:val="004F61E3"/>
    <w:rsid w:val="004F6387"/>
    <w:rsid w:val="00501304"/>
    <w:rsid w:val="00506F90"/>
    <w:rsid w:val="00510CB0"/>
    <w:rsid w:val="00517604"/>
    <w:rsid w:val="00517ACC"/>
    <w:rsid w:val="005306F1"/>
    <w:rsid w:val="005325D6"/>
    <w:rsid w:val="00535FEC"/>
    <w:rsid w:val="00543831"/>
    <w:rsid w:val="005444C6"/>
    <w:rsid w:val="0054514B"/>
    <w:rsid w:val="0054565C"/>
    <w:rsid w:val="00546773"/>
    <w:rsid w:val="00551F94"/>
    <w:rsid w:val="0056277E"/>
    <w:rsid w:val="00564F32"/>
    <w:rsid w:val="005758E3"/>
    <w:rsid w:val="005774E1"/>
    <w:rsid w:val="0058075C"/>
    <w:rsid w:val="00581E2C"/>
    <w:rsid w:val="00587AEE"/>
    <w:rsid w:val="0059161C"/>
    <w:rsid w:val="005955A9"/>
    <w:rsid w:val="005971FC"/>
    <w:rsid w:val="00597BC7"/>
    <w:rsid w:val="005A2078"/>
    <w:rsid w:val="005B7CEC"/>
    <w:rsid w:val="005C0A6A"/>
    <w:rsid w:val="005C397A"/>
    <w:rsid w:val="005C68D1"/>
    <w:rsid w:val="005C7168"/>
    <w:rsid w:val="005D1F9A"/>
    <w:rsid w:val="005D2E76"/>
    <w:rsid w:val="005D7AFD"/>
    <w:rsid w:val="005E1B31"/>
    <w:rsid w:val="005E3008"/>
    <w:rsid w:val="005E3146"/>
    <w:rsid w:val="005E6C88"/>
    <w:rsid w:val="005F0C07"/>
    <w:rsid w:val="005F27B8"/>
    <w:rsid w:val="005F37E7"/>
    <w:rsid w:val="005F4078"/>
    <w:rsid w:val="005F5B85"/>
    <w:rsid w:val="00601960"/>
    <w:rsid w:val="006050C9"/>
    <w:rsid w:val="00605636"/>
    <w:rsid w:val="00611CB5"/>
    <w:rsid w:val="00612C3F"/>
    <w:rsid w:val="00622F7E"/>
    <w:rsid w:val="006253D0"/>
    <w:rsid w:val="00625AEF"/>
    <w:rsid w:val="0063237E"/>
    <w:rsid w:val="00634B30"/>
    <w:rsid w:val="00642F63"/>
    <w:rsid w:val="00644387"/>
    <w:rsid w:val="00645808"/>
    <w:rsid w:val="00645F05"/>
    <w:rsid w:val="00646789"/>
    <w:rsid w:val="00651187"/>
    <w:rsid w:val="006526C5"/>
    <w:rsid w:val="00654A5B"/>
    <w:rsid w:val="00660D78"/>
    <w:rsid w:val="00666F0F"/>
    <w:rsid w:val="006677AA"/>
    <w:rsid w:val="0067104A"/>
    <w:rsid w:val="0067312C"/>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6F5A25"/>
    <w:rsid w:val="00700187"/>
    <w:rsid w:val="00700F95"/>
    <w:rsid w:val="007014B4"/>
    <w:rsid w:val="00702D09"/>
    <w:rsid w:val="00715679"/>
    <w:rsid w:val="007214EF"/>
    <w:rsid w:val="0072499D"/>
    <w:rsid w:val="00724A5C"/>
    <w:rsid w:val="00725933"/>
    <w:rsid w:val="00727431"/>
    <w:rsid w:val="00727810"/>
    <w:rsid w:val="00741AE9"/>
    <w:rsid w:val="00747A56"/>
    <w:rsid w:val="00755640"/>
    <w:rsid w:val="0076006E"/>
    <w:rsid w:val="007627E0"/>
    <w:rsid w:val="00766319"/>
    <w:rsid w:val="007703F5"/>
    <w:rsid w:val="0077221A"/>
    <w:rsid w:val="00783AF4"/>
    <w:rsid w:val="0078665F"/>
    <w:rsid w:val="00787BC6"/>
    <w:rsid w:val="00790978"/>
    <w:rsid w:val="00791779"/>
    <w:rsid w:val="007950BB"/>
    <w:rsid w:val="00796375"/>
    <w:rsid w:val="007A00E8"/>
    <w:rsid w:val="007A4A5B"/>
    <w:rsid w:val="007A5049"/>
    <w:rsid w:val="007A680E"/>
    <w:rsid w:val="007A6D1B"/>
    <w:rsid w:val="007B3292"/>
    <w:rsid w:val="007C054A"/>
    <w:rsid w:val="007C46E6"/>
    <w:rsid w:val="007C74D2"/>
    <w:rsid w:val="007D2948"/>
    <w:rsid w:val="007D6D88"/>
    <w:rsid w:val="007E3AA3"/>
    <w:rsid w:val="007E4D30"/>
    <w:rsid w:val="007E52BD"/>
    <w:rsid w:val="007E759E"/>
    <w:rsid w:val="007F2FAD"/>
    <w:rsid w:val="00800FD2"/>
    <w:rsid w:val="00801B73"/>
    <w:rsid w:val="00805A58"/>
    <w:rsid w:val="00806511"/>
    <w:rsid w:val="008158CE"/>
    <w:rsid w:val="008159C5"/>
    <w:rsid w:val="0081618B"/>
    <w:rsid w:val="00816BE3"/>
    <w:rsid w:val="00820850"/>
    <w:rsid w:val="00821D54"/>
    <w:rsid w:val="00823FF5"/>
    <w:rsid w:val="00830223"/>
    <w:rsid w:val="0083628A"/>
    <w:rsid w:val="008410A0"/>
    <w:rsid w:val="0084286F"/>
    <w:rsid w:val="008443B7"/>
    <w:rsid w:val="008445BE"/>
    <w:rsid w:val="008453B8"/>
    <w:rsid w:val="0084706A"/>
    <w:rsid w:val="008549E0"/>
    <w:rsid w:val="00855EFD"/>
    <w:rsid w:val="00856959"/>
    <w:rsid w:val="00857BFB"/>
    <w:rsid w:val="008606E4"/>
    <w:rsid w:val="00864945"/>
    <w:rsid w:val="00864AAE"/>
    <w:rsid w:val="00865CE6"/>
    <w:rsid w:val="0087449E"/>
    <w:rsid w:val="00882F81"/>
    <w:rsid w:val="008868E0"/>
    <w:rsid w:val="00895F6E"/>
    <w:rsid w:val="00896C23"/>
    <w:rsid w:val="008A4F46"/>
    <w:rsid w:val="008A5B59"/>
    <w:rsid w:val="008A7E5C"/>
    <w:rsid w:val="008B0148"/>
    <w:rsid w:val="008B0D9E"/>
    <w:rsid w:val="008B3A19"/>
    <w:rsid w:val="008B4872"/>
    <w:rsid w:val="008B68D0"/>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07E09"/>
    <w:rsid w:val="009102CB"/>
    <w:rsid w:val="0091115A"/>
    <w:rsid w:val="0091528E"/>
    <w:rsid w:val="00915978"/>
    <w:rsid w:val="00916DFB"/>
    <w:rsid w:val="00920D49"/>
    <w:rsid w:val="009227BC"/>
    <w:rsid w:val="00924FAD"/>
    <w:rsid w:val="009266C4"/>
    <w:rsid w:val="00932976"/>
    <w:rsid w:val="009350E9"/>
    <w:rsid w:val="009354C7"/>
    <w:rsid w:val="009371CA"/>
    <w:rsid w:val="00941B49"/>
    <w:rsid w:val="009434B0"/>
    <w:rsid w:val="00947134"/>
    <w:rsid w:val="00947316"/>
    <w:rsid w:val="009473BA"/>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3056"/>
    <w:rsid w:val="009E4DA9"/>
    <w:rsid w:val="009E7506"/>
    <w:rsid w:val="009F1174"/>
    <w:rsid w:val="009F16BF"/>
    <w:rsid w:val="009F4AAD"/>
    <w:rsid w:val="00A06DC4"/>
    <w:rsid w:val="00A105D3"/>
    <w:rsid w:val="00A14C1B"/>
    <w:rsid w:val="00A151A2"/>
    <w:rsid w:val="00A1567B"/>
    <w:rsid w:val="00A1588F"/>
    <w:rsid w:val="00A17A47"/>
    <w:rsid w:val="00A206EB"/>
    <w:rsid w:val="00A20E51"/>
    <w:rsid w:val="00A23C6C"/>
    <w:rsid w:val="00A3290F"/>
    <w:rsid w:val="00A367CF"/>
    <w:rsid w:val="00A428A2"/>
    <w:rsid w:val="00A455DC"/>
    <w:rsid w:val="00A46170"/>
    <w:rsid w:val="00A50C52"/>
    <w:rsid w:val="00A516FF"/>
    <w:rsid w:val="00A5435A"/>
    <w:rsid w:val="00A54F06"/>
    <w:rsid w:val="00A55218"/>
    <w:rsid w:val="00A61EA9"/>
    <w:rsid w:val="00A62F4F"/>
    <w:rsid w:val="00A66123"/>
    <w:rsid w:val="00A702BA"/>
    <w:rsid w:val="00A75FB7"/>
    <w:rsid w:val="00A77408"/>
    <w:rsid w:val="00A87113"/>
    <w:rsid w:val="00A9178E"/>
    <w:rsid w:val="00A96BA6"/>
    <w:rsid w:val="00A97F32"/>
    <w:rsid w:val="00AA7B5D"/>
    <w:rsid w:val="00AB0417"/>
    <w:rsid w:val="00AB15C8"/>
    <w:rsid w:val="00AB1674"/>
    <w:rsid w:val="00AB1C3B"/>
    <w:rsid w:val="00AB2031"/>
    <w:rsid w:val="00AB2FC5"/>
    <w:rsid w:val="00AB3ADE"/>
    <w:rsid w:val="00AB5A77"/>
    <w:rsid w:val="00AC44E7"/>
    <w:rsid w:val="00AC79F2"/>
    <w:rsid w:val="00AE0415"/>
    <w:rsid w:val="00B02EEF"/>
    <w:rsid w:val="00B055F1"/>
    <w:rsid w:val="00B0583E"/>
    <w:rsid w:val="00B05CF6"/>
    <w:rsid w:val="00B13B97"/>
    <w:rsid w:val="00B150AB"/>
    <w:rsid w:val="00B15216"/>
    <w:rsid w:val="00B15A23"/>
    <w:rsid w:val="00B2142D"/>
    <w:rsid w:val="00B3133D"/>
    <w:rsid w:val="00B31F6E"/>
    <w:rsid w:val="00B36BA3"/>
    <w:rsid w:val="00B37D82"/>
    <w:rsid w:val="00B42D4F"/>
    <w:rsid w:val="00B44EEE"/>
    <w:rsid w:val="00B51A75"/>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CCE"/>
    <w:rsid w:val="00BA2CF4"/>
    <w:rsid w:val="00BB04F8"/>
    <w:rsid w:val="00BB0DB3"/>
    <w:rsid w:val="00BB1006"/>
    <w:rsid w:val="00BB183C"/>
    <w:rsid w:val="00BC1A91"/>
    <w:rsid w:val="00BC2E5B"/>
    <w:rsid w:val="00BC3C7B"/>
    <w:rsid w:val="00BC5981"/>
    <w:rsid w:val="00BD1CF0"/>
    <w:rsid w:val="00BD1F66"/>
    <w:rsid w:val="00BD2F74"/>
    <w:rsid w:val="00BD62EA"/>
    <w:rsid w:val="00BE2710"/>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078F"/>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0AE6"/>
    <w:rsid w:val="00CA2483"/>
    <w:rsid w:val="00CA4B97"/>
    <w:rsid w:val="00CB05D6"/>
    <w:rsid w:val="00CB3E7C"/>
    <w:rsid w:val="00CB4C67"/>
    <w:rsid w:val="00CC00AB"/>
    <w:rsid w:val="00CC1CD0"/>
    <w:rsid w:val="00CC24F7"/>
    <w:rsid w:val="00CC2A76"/>
    <w:rsid w:val="00CC3BCA"/>
    <w:rsid w:val="00CC5376"/>
    <w:rsid w:val="00CD17A9"/>
    <w:rsid w:val="00CD3084"/>
    <w:rsid w:val="00CD6F81"/>
    <w:rsid w:val="00CD7D33"/>
    <w:rsid w:val="00CE0B65"/>
    <w:rsid w:val="00CE19E1"/>
    <w:rsid w:val="00CE5923"/>
    <w:rsid w:val="00CF3F5F"/>
    <w:rsid w:val="00CF53E4"/>
    <w:rsid w:val="00D00FB6"/>
    <w:rsid w:val="00D0134B"/>
    <w:rsid w:val="00D1198D"/>
    <w:rsid w:val="00D12F29"/>
    <w:rsid w:val="00D14AA0"/>
    <w:rsid w:val="00D157EC"/>
    <w:rsid w:val="00D26094"/>
    <w:rsid w:val="00D31474"/>
    <w:rsid w:val="00D35504"/>
    <w:rsid w:val="00D43208"/>
    <w:rsid w:val="00D51001"/>
    <w:rsid w:val="00D51159"/>
    <w:rsid w:val="00D650B4"/>
    <w:rsid w:val="00D7293B"/>
    <w:rsid w:val="00D72C0E"/>
    <w:rsid w:val="00D756C3"/>
    <w:rsid w:val="00D7727B"/>
    <w:rsid w:val="00D819FD"/>
    <w:rsid w:val="00D83A9D"/>
    <w:rsid w:val="00D8660E"/>
    <w:rsid w:val="00D8793C"/>
    <w:rsid w:val="00D930FF"/>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223B"/>
    <w:rsid w:val="00DD5442"/>
    <w:rsid w:val="00DD5BC7"/>
    <w:rsid w:val="00DE0787"/>
    <w:rsid w:val="00DE2C3B"/>
    <w:rsid w:val="00DF4672"/>
    <w:rsid w:val="00E02806"/>
    <w:rsid w:val="00E0360C"/>
    <w:rsid w:val="00E0391B"/>
    <w:rsid w:val="00E066B1"/>
    <w:rsid w:val="00E07F07"/>
    <w:rsid w:val="00E10D4C"/>
    <w:rsid w:val="00E11667"/>
    <w:rsid w:val="00E11CC7"/>
    <w:rsid w:val="00E1642A"/>
    <w:rsid w:val="00E173CE"/>
    <w:rsid w:val="00E202DA"/>
    <w:rsid w:val="00E22133"/>
    <w:rsid w:val="00E31DB9"/>
    <w:rsid w:val="00E34B27"/>
    <w:rsid w:val="00E4013C"/>
    <w:rsid w:val="00E428F4"/>
    <w:rsid w:val="00E648D6"/>
    <w:rsid w:val="00E71A11"/>
    <w:rsid w:val="00E71B07"/>
    <w:rsid w:val="00E73AE8"/>
    <w:rsid w:val="00E75365"/>
    <w:rsid w:val="00E83396"/>
    <w:rsid w:val="00E86DFC"/>
    <w:rsid w:val="00E92314"/>
    <w:rsid w:val="00E926C3"/>
    <w:rsid w:val="00E93838"/>
    <w:rsid w:val="00EA7DC5"/>
    <w:rsid w:val="00EB6D44"/>
    <w:rsid w:val="00EB7A6A"/>
    <w:rsid w:val="00EC32DC"/>
    <w:rsid w:val="00ED5202"/>
    <w:rsid w:val="00ED59D9"/>
    <w:rsid w:val="00ED5C1F"/>
    <w:rsid w:val="00EE0630"/>
    <w:rsid w:val="00EE1C50"/>
    <w:rsid w:val="00EF20A3"/>
    <w:rsid w:val="00EF2426"/>
    <w:rsid w:val="00EF6F00"/>
    <w:rsid w:val="00EF70EA"/>
    <w:rsid w:val="00EF7954"/>
    <w:rsid w:val="00F068C8"/>
    <w:rsid w:val="00F105E2"/>
    <w:rsid w:val="00F14AFD"/>
    <w:rsid w:val="00F16A81"/>
    <w:rsid w:val="00F16F4E"/>
    <w:rsid w:val="00F247F1"/>
    <w:rsid w:val="00F26C21"/>
    <w:rsid w:val="00F3107B"/>
    <w:rsid w:val="00F3362F"/>
    <w:rsid w:val="00F34A9B"/>
    <w:rsid w:val="00F40202"/>
    <w:rsid w:val="00F422AC"/>
    <w:rsid w:val="00F425CF"/>
    <w:rsid w:val="00F616AE"/>
    <w:rsid w:val="00F669CB"/>
    <w:rsid w:val="00F70C94"/>
    <w:rsid w:val="00F81AEA"/>
    <w:rsid w:val="00F85B49"/>
    <w:rsid w:val="00F91A81"/>
    <w:rsid w:val="00F930E7"/>
    <w:rsid w:val="00F95EA1"/>
    <w:rsid w:val="00F97031"/>
    <w:rsid w:val="00FA1063"/>
    <w:rsid w:val="00FA5449"/>
    <w:rsid w:val="00FA6329"/>
    <w:rsid w:val="00FB1B65"/>
    <w:rsid w:val="00FB1B9A"/>
    <w:rsid w:val="00FB1FF5"/>
    <w:rsid w:val="00FB2989"/>
    <w:rsid w:val="00FB6EAC"/>
    <w:rsid w:val="00FC1529"/>
    <w:rsid w:val="00FE1382"/>
    <w:rsid w:val="00FE57E1"/>
    <w:rsid w:val="00FF2D7B"/>
    <w:rsid w:val="00FF2FE9"/>
    <w:rsid w:val="00FF7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tabs>
        <w:tab w:val="clear" w:pos="3492"/>
        <w:tab w:val="num" w:pos="432"/>
      </w:tabs>
      <w:spacing w:before="240"/>
      <w:ind w:left="432"/>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0A48CB"/>
    <w:rPr>
      <w:color w:val="605E5C"/>
      <w:shd w:val="clear" w:color="auto" w:fill="E1DFDD"/>
    </w:rPr>
  </w:style>
  <w:style w:type="table" w:styleId="LiBang">
    <w:name w:val="Table Grid"/>
    <w:basedOn w:val="BangThngthng"/>
    <w:rsid w:val="00ED5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idt@asaou.com" TargetMode="External"/><Relationship Id="rId18" Type="http://schemas.openxmlformats.org/officeDocument/2006/relationships/image" Target="media/image4.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asao.edu.vn" TargetMode="External"/><Relationship Id="rId7" Type="http://schemas.openxmlformats.org/officeDocument/2006/relationships/endnotes" Target="endnotes.xml"/><Relationship Id="rId12" Type="http://schemas.openxmlformats.org/officeDocument/2006/relationships/hyperlink" Target="mailto:lend@asaou.com" TargetMode="Externa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asao.edu.vn"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httt.asao.edu.vn"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hoa.buid@ninetyseven.com" TargetMode="Externa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78E13-1006-442B-9B17-FAD6C745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19</Pages>
  <Words>2630</Words>
  <Characters>14991</Characters>
  <Application>Microsoft Office Word</Application>
  <DocSecurity>0</DocSecurity>
  <Lines>124</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Document Title</vt:lpstr>
      <vt:lpstr>Document Title</vt:lpstr>
    </vt:vector>
  </TitlesOfParts>
  <Company>Techlink Company</Company>
  <LinksUpToDate>false</LinksUpToDate>
  <CharactersWithSpaces>17586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Dangcuong</cp:lastModifiedBy>
  <cp:revision>95</cp:revision>
  <cp:lastPrinted>2008-03-13T11:02:00Z</cp:lastPrinted>
  <dcterms:created xsi:type="dcterms:W3CDTF">2018-10-22T04:18:00Z</dcterms:created>
  <dcterms:modified xsi:type="dcterms:W3CDTF">2018-12-09T18:37:00Z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